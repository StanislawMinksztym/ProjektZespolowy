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jc w:val="center"/>
      </w:pPr>
      <w:r>
        <w:rPr>
          <w:sz w:val="72"/>
          <w:szCs w:val="72"/>
        </w:rPr>
        <w:t>Projekt Zespołowy</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pStyle w:val="14"/>
        <w:jc w:val="center"/>
        <w:rPr>
          <w:sz w:val="32"/>
          <w:szCs w:val="32"/>
        </w:rPr>
      </w:pPr>
      <w:r>
        <w:rPr>
          <w:sz w:val="32"/>
          <w:szCs w:val="32"/>
        </w:rPr>
        <w:t>System wspomagania badania opinii publicznej</w:t>
      </w: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p>
      <w:pPr>
        <w:jc w:val="center"/>
        <w:rPr>
          <w:rFonts w:asciiTheme="minorHAnsi" w:hAnsiTheme="minorHAnsi" w:cstheme="minorHAnsi"/>
          <w:b/>
          <w:bCs/>
          <w:color w:val="E36C0A"/>
          <w:sz w:val="56"/>
          <w:szCs w:val="56"/>
        </w:rPr>
      </w:pPr>
    </w:p>
    <w:tbl>
      <w:tblPr>
        <w:tblStyle w:val="22"/>
        <w:tblW w:w="8800" w:type="dxa"/>
        <w:tblInd w:w="55" w:type="dxa"/>
        <w:tblLayout w:type="fixed"/>
        <w:tblCellMar>
          <w:top w:w="0" w:type="dxa"/>
          <w:left w:w="70" w:type="dxa"/>
          <w:bottom w:w="0" w:type="dxa"/>
          <w:right w:w="70" w:type="dxa"/>
        </w:tblCellMar>
      </w:tblPr>
      <w:tblGrid>
        <w:gridCol w:w="4000"/>
        <w:gridCol w:w="2040"/>
        <w:gridCol w:w="1400"/>
        <w:gridCol w:w="1360"/>
      </w:tblGrid>
      <w:tr>
        <w:tblPrEx>
          <w:tblLayout w:type="fixed"/>
          <w:tblCellMar>
            <w:top w:w="0" w:type="dxa"/>
            <w:left w:w="70" w:type="dxa"/>
            <w:bottom w:w="0" w:type="dxa"/>
            <w:right w:w="70" w:type="dxa"/>
          </w:tblCellMar>
        </w:tblPrEx>
        <w:trPr>
          <w:trHeight w:val="315" w:hRule="atLeast"/>
        </w:trPr>
        <w:tc>
          <w:tcPr>
            <w:tcW w:w="4000" w:type="dxa"/>
            <w:tcBorders>
              <w:top w:val="single" w:color="auto" w:sz="8" w:space="0"/>
              <w:left w:val="single" w:color="auto" w:sz="8" w:space="0"/>
              <w:bottom w:val="single" w:color="auto" w:sz="8" w:space="0"/>
              <w:right w:val="single" w:color="auto" w:sz="8" w:space="0"/>
            </w:tcBorders>
            <w:shd w:val="clear" w:color="auto" w:fill="auto"/>
            <w:vAlign w:val="bottom"/>
          </w:tcPr>
          <w:p>
            <w:r>
              <w:t>Rola</w:t>
            </w:r>
          </w:p>
        </w:tc>
        <w:tc>
          <w:tcPr>
            <w:tcW w:w="2040" w:type="dxa"/>
            <w:tcBorders>
              <w:top w:val="single" w:color="auto" w:sz="8" w:space="0"/>
              <w:left w:val="nil"/>
              <w:bottom w:val="single" w:color="auto" w:sz="8" w:space="0"/>
              <w:right w:val="single" w:color="auto" w:sz="8" w:space="0"/>
            </w:tcBorders>
            <w:shd w:val="clear" w:color="auto" w:fill="auto"/>
            <w:vAlign w:val="bottom"/>
          </w:tcPr>
          <w:p>
            <w:r>
              <w:t>Imię i nazwisko</w:t>
            </w:r>
          </w:p>
        </w:tc>
        <w:tc>
          <w:tcPr>
            <w:tcW w:w="1400" w:type="dxa"/>
            <w:tcBorders>
              <w:top w:val="single" w:color="auto" w:sz="8" w:space="0"/>
              <w:left w:val="nil"/>
              <w:bottom w:val="single" w:color="auto" w:sz="8" w:space="0"/>
              <w:right w:val="single" w:color="auto" w:sz="8" w:space="0"/>
            </w:tcBorders>
            <w:shd w:val="clear" w:color="auto" w:fill="auto"/>
            <w:vAlign w:val="bottom"/>
          </w:tcPr>
          <w:p>
            <w:r>
              <w:t>Data</w:t>
            </w:r>
          </w:p>
        </w:tc>
        <w:tc>
          <w:tcPr>
            <w:tcW w:w="1360" w:type="dxa"/>
            <w:tcBorders>
              <w:top w:val="single" w:color="auto" w:sz="8" w:space="0"/>
              <w:left w:val="nil"/>
              <w:bottom w:val="single" w:color="auto" w:sz="8" w:space="0"/>
              <w:right w:val="single" w:color="auto" w:sz="8" w:space="0"/>
            </w:tcBorders>
            <w:shd w:val="clear" w:color="auto" w:fill="auto"/>
            <w:vAlign w:val="bottom"/>
          </w:tcPr>
          <w:p>
            <w:r>
              <w:t>Podpis</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Opracował</w:t>
            </w:r>
          </w:p>
        </w:tc>
        <w:tc>
          <w:tcPr>
            <w:tcW w:w="2040" w:type="dxa"/>
            <w:tcBorders>
              <w:top w:val="nil"/>
              <w:left w:val="nil"/>
              <w:bottom w:val="single" w:color="auto" w:sz="8" w:space="0"/>
              <w:right w:val="single" w:color="auto" w:sz="8" w:space="0"/>
            </w:tcBorders>
            <w:shd w:val="clear" w:color="auto" w:fill="auto"/>
            <w:vAlign w:val="bottom"/>
          </w:tcPr>
          <w:p>
            <w:r>
              <w:t>Stanisław Minksztym</w:t>
            </w:r>
            <w:r>
              <w:br w:type="textWrapping"/>
            </w:r>
            <w:r>
              <w:t>Patryk Staniszewski</w:t>
            </w:r>
            <w:r>
              <w:br w:type="textWrapping"/>
            </w:r>
            <w:r>
              <w:t>Tomasz Zajdziński</w:t>
            </w:r>
          </w:p>
        </w:tc>
        <w:tc>
          <w:tcPr>
            <w:tcW w:w="1400" w:type="dxa"/>
            <w:tcBorders>
              <w:top w:val="nil"/>
              <w:left w:val="nil"/>
              <w:bottom w:val="single" w:color="auto" w:sz="8" w:space="0"/>
              <w:right w:val="single" w:color="auto" w:sz="8" w:space="0"/>
            </w:tcBorders>
            <w:shd w:val="clear" w:color="auto" w:fill="auto"/>
            <w:vAlign w:val="bottom"/>
          </w:tcP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Sprawdził pod względem merytorycznym</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Akceptował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r>
        <w:tblPrEx>
          <w:tblLayout w:type="fixed"/>
          <w:tblCellMar>
            <w:top w:w="0" w:type="dxa"/>
            <w:left w:w="70" w:type="dxa"/>
            <w:bottom w:w="0" w:type="dxa"/>
            <w:right w:w="70" w:type="dxa"/>
          </w:tblCellMar>
        </w:tblPrEx>
        <w:trPr>
          <w:trHeight w:val="315" w:hRule="atLeast"/>
        </w:trPr>
        <w:tc>
          <w:tcPr>
            <w:tcW w:w="4000" w:type="dxa"/>
            <w:tcBorders>
              <w:top w:val="nil"/>
              <w:left w:val="single" w:color="auto" w:sz="8" w:space="0"/>
              <w:bottom w:val="single" w:color="auto" w:sz="8" w:space="0"/>
              <w:right w:val="single" w:color="auto" w:sz="8" w:space="0"/>
            </w:tcBorders>
            <w:shd w:val="clear" w:color="auto" w:fill="auto"/>
            <w:vAlign w:val="bottom"/>
          </w:tcPr>
          <w:p>
            <w:r>
              <w:t>Zatwierdził</w:t>
            </w:r>
          </w:p>
        </w:tc>
        <w:tc>
          <w:tcPr>
            <w:tcW w:w="2040" w:type="dxa"/>
            <w:tcBorders>
              <w:top w:val="nil"/>
              <w:left w:val="nil"/>
              <w:bottom w:val="single" w:color="auto" w:sz="8" w:space="0"/>
              <w:right w:val="single" w:color="auto" w:sz="8" w:space="0"/>
            </w:tcBorders>
            <w:shd w:val="clear" w:color="auto" w:fill="auto"/>
            <w:vAlign w:val="bottom"/>
          </w:tcPr>
          <w:p/>
        </w:tc>
        <w:tc>
          <w:tcPr>
            <w:tcW w:w="1400" w:type="dxa"/>
            <w:tcBorders>
              <w:top w:val="nil"/>
              <w:left w:val="nil"/>
              <w:bottom w:val="single" w:color="auto" w:sz="8" w:space="0"/>
              <w:right w:val="single" w:color="auto" w:sz="8" w:space="0"/>
            </w:tcBorders>
            <w:shd w:val="clear" w:color="auto" w:fill="auto"/>
            <w:vAlign w:val="bottom"/>
          </w:tcPr>
          <w:p>
            <w:r>
              <w:t> </w:t>
            </w:r>
          </w:p>
        </w:tc>
        <w:tc>
          <w:tcPr>
            <w:tcW w:w="1360" w:type="dxa"/>
            <w:tcBorders>
              <w:top w:val="nil"/>
              <w:left w:val="nil"/>
              <w:bottom w:val="single" w:color="auto" w:sz="8" w:space="0"/>
              <w:right w:val="single" w:color="auto" w:sz="8" w:space="0"/>
            </w:tcBorders>
            <w:shd w:val="clear" w:color="auto" w:fill="auto"/>
            <w:vAlign w:val="bottom"/>
          </w:tcPr>
          <w:p>
            <w:r>
              <w:t> </w:t>
            </w:r>
          </w:p>
        </w:tc>
      </w:tr>
    </w:tbl>
    <w:p/>
    <w:sdt>
      <w:sdtPr>
        <w:rPr>
          <w:rFonts w:ascii="Calibri" w:hAnsi="Calibri" w:eastAsia="Times New Roman" w:cs="Times New Roman"/>
          <w:color w:val="auto"/>
          <w:sz w:val="22"/>
          <w:szCs w:val="22"/>
          <w:lang w:val="pl-PL" w:eastAsia="pl-PL"/>
        </w:rPr>
        <w:id w:val="-1575968261"/>
      </w:sdtPr>
      <w:sdtEndPr>
        <w:rPr>
          <w:rFonts w:ascii="Calibri" w:hAnsi="Calibri" w:eastAsia="Times New Roman" w:cs="Times New Roman"/>
          <w:b/>
          <w:bCs/>
          <w:color w:val="auto"/>
          <w:sz w:val="22"/>
          <w:szCs w:val="22"/>
          <w:lang w:val="pl-PL" w:eastAsia="pl-PL"/>
        </w:rPr>
      </w:sdtEndPr>
      <w:sdtContent>
        <w:p>
          <w:pPr>
            <w:pStyle w:val="53"/>
            <w:rPr>
              <w:lang w:val="pl-PL"/>
            </w:rPr>
          </w:pPr>
          <w:r>
            <w:rPr>
              <w:lang w:val="pl-PL"/>
            </w:rPr>
            <w:t>Spis treści</w:t>
          </w:r>
        </w:p>
        <w:p>
          <w:pPr>
            <w:pStyle w:val="16"/>
            <w:tabs>
              <w:tab w:val="right" w:leader="dot" w:pos="8506"/>
            </w:tabs>
            <w:rPr>
              <w:rFonts w:ascii="Calibri" w:hAnsi="Calibri" w:eastAsia="Times New Roman" w:cs="Times New Roman"/>
              <w:szCs w:val="22"/>
              <w:lang w:val="pl-PL" w:eastAsia="pl-PL" w:bidi="ar-SA"/>
            </w:rPr>
          </w:pPr>
          <w:r>
            <w:rPr>
              <w:b/>
              <w:bCs/>
            </w:rPr>
            <w:fldChar w:fldCharType="begin"/>
          </w:r>
          <w:r>
            <w:rPr>
              <w:b/>
              <w:bCs/>
            </w:rPr>
            <w:instrText xml:space="preserve"> TOC \o "1-3" \h \z \u </w:instrText>
          </w:r>
          <w:r>
            <w:rPr>
              <w:b/>
              <w:bCs/>
            </w:rPr>
            <w:fldChar w:fldCharType="separate"/>
          </w: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_Toc1407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1</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Przedstawienie koncepcji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_Toc1407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_Toc30298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1</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Opis:</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_Toc30298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_Toc17187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1</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Krótka prezentacja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_Toc17187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_Toc14895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Specyfikacja Funkcjonalna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_Toc14895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_Toc19074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Diagram hierarchii funkcji:</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_Toc19074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_Toc20495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Lista funkcji z opisem ich zastosowania: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_Toc20495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_Toc5898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2</w:t>
          </w:r>
          <w:r>
            <w:rPr>
              <w:rFonts w:hint="default" w:asciiTheme="majorHAnsi" w:hAnsiTheme="majorHAnsi" w:eastAsiaTheme="majorEastAsia" w:cstheme="majorBidi"/>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Diagram przypadków użycia: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_Toc5898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_Toc2468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3</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Model danych, diagram ERD</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_Toc2468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_Toc12254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4</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Model architektury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_Toc12254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_Toc1290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Projekt architektury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_Toc1290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8</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_Toc10284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Diagram klas</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_Toc10284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10</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_Toc10309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Interfejsy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_Toc10309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_Toc14125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Lista ankiet – zalogowany użytkownik</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_Toc14125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_Toc14797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Lista ankiet – wylogowany użytkownik</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_Toc14797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_Toc19730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Formularz logowania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_Toc19730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_Toc1601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6</w:t>
          </w:r>
          <w:r>
            <w:rPr>
              <w:rFonts w:hint="default" w:asciiTheme="majorHAnsi" w:hAnsiTheme="majorHAnsi" w:eastAsiaTheme="majorEastAsia" w:cstheme="majorBidi"/>
              <w:color w:val="2F5597" w:themeColor="accent1" w:themeShade="BF"/>
              <w:szCs w:val="26"/>
              <w:lang w:val="pl-PL" w:eastAsia="pl-PL" w:bidi="ar-SA"/>
            </w:rPr>
            <w:t xml:space="preserve">.4 </w:t>
          </w:r>
          <w:r>
            <w:rPr>
              <w:rFonts w:ascii="Calibri" w:hAnsi="Calibri" w:eastAsia="Times New Roman" w:cs="Times New Roman"/>
              <w:szCs w:val="22"/>
              <w:lang w:val="pl-PL" w:eastAsia="pl-PL" w:bidi="ar-SA"/>
            </w:rPr>
            <w:t>Formularz do tworzenia nowego pytania: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_Toc1601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18</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_Toc29807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5.5 Formularz do tworzenia nowej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_Toc29807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20</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_Toc17576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5.6 Formularz wypełniania wybranej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_Toc17576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21</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_Toc3040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5.6 Wyniki wybranej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_Toc3040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22</w:t>
          </w:r>
          <w:r>
            <w:rPr>
              <w:rFonts w:ascii="Calibri" w:hAnsi="Calibri" w:eastAsia="Times New Roman" w:cs="Times New Roman"/>
              <w:szCs w:val="22"/>
              <w:lang w:val="pl-PL" w:eastAsia="pl-PL" w:bidi="ar-SA"/>
            </w:rPr>
            <w:fldChar w:fldCharType="end"/>
          </w:r>
          <w:r>
            <w:rPr>
              <w:rFonts w:ascii="Calibri" w:hAnsi="Calibri" w:eastAsia="Times New Roman" w:cs="Times New Roman"/>
              <w:bCs/>
              <w:szCs w:val="22"/>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_Toc13823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Projekt bazy danych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_Toc13823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23</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_Toc511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Informacje ogólne.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_Toc511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23</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_Toc8666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Tabele.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_Toc8666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23</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_Toc19941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.2.1 </w:t>
          </w:r>
          <w:r>
            <w:rPr>
              <w:rFonts w:ascii="Calibri" w:hAnsi="Calibri" w:eastAsia="Times New Roman" w:cs="Times New Roman"/>
              <w:szCs w:val="22"/>
              <w:lang w:val="pl-PL" w:eastAsia="pl-PL" w:bidi="ar-SA"/>
            </w:rPr>
            <w:t>Tabela „Użytkownicy”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_Toc19941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_Toc8545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.2.2 </w:t>
          </w:r>
          <w:r>
            <w:rPr>
              <w:rFonts w:ascii="Calibri" w:hAnsi="Calibri" w:eastAsia="Times New Roman" w:cs="Times New Roman"/>
              <w:szCs w:val="22"/>
              <w:lang w:val="pl-PL" w:eastAsia="pl-PL" w:bidi="ar-SA"/>
            </w:rPr>
            <w:t>Tabela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_Toc8545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24</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_Toc28870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.2.3 </w:t>
          </w:r>
          <w:r>
            <w:rPr>
              <w:rFonts w:ascii="Calibri" w:hAnsi="Calibri" w:eastAsia="Times New Roman" w:cs="Times New Roman"/>
              <w:szCs w:val="22"/>
              <w:lang w:val="pl-PL" w:eastAsia="pl-PL" w:bidi="ar-SA"/>
            </w:rPr>
            <w:t>Tabela „Pytania”.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_Toc28870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_Toc29433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.2.4 </w:t>
          </w:r>
          <w:r>
            <w:rPr>
              <w:rFonts w:ascii="Calibri" w:hAnsi="Calibri" w:eastAsia="Times New Roman" w:cs="Times New Roman"/>
              <w:szCs w:val="22"/>
              <w:lang w:val="pl-PL" w:eastAsia="pl-PL" w:bidi="ar-SA"/>
            </w:rPr>
            <w:t>Tabela „Wyniki”.</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_Toc29433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25</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_Toc29039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Relacje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_Toc29039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_Toc9291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.3.1 </w:t>
          </w:r>
          <w:r>
            <w:rPr>
              <w:rFonts w:ascii="Calibri" w:hAnsi="Calibri" w:eastAsia="Times New Roman" w:cs="Times New Roman"/>
              <w:szCs w:val="22"/>
              <w:lang w:val="pl-PL" w:eastAsia="pl-PL" w:bidi="ar-SA"/>
            </w:rPr>
            <w:t>Ankiety - Użytkownicy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_Toc9291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_Toc2222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.3.2 </w:t>
          </w:r>
          <w:r>
            <w:rPr>
              <w:rFonts w:ascii="Calibri" w:hAnsi="Calibri" w:eastAsia="Times New Roman" w:cs="Times New Roman"/>
              <w:szCs w:val="22"/>
              <w:lang w:val="pl-PL" w:eastAsia="pl-PL" w:bidi="ar-SA"/>
            </w:rPr>
            <w:t>Pytania – 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_Toc2222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_Toc3476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.3.3 </w:t>
          </w:r>
          <w:r>
            <w:rPr>
              <w:rFonts w:ascii="Calibri" w:hAnsi="Calibri" w:eastAsia="Times New Roman" w:cs="Times New Roman"/>
              <w:szCs w:val="22"/>
              <w:lang w:val="pl-PL" w:eastAsia="pl-PL" w:bidi="ar-SA"/>
            </w:rPr>
            <w:t>Wyniki – Pytania</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_Toc3476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_Toc11748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F5597" w:themeColor="accent1" w:themeShade="BF"/>
              <w:szCs w:val="26"/>
              <w:lang w:val="pl-PL" w:eastAsia="pl-PL" w:bidi="ar-SA"/>
            </w:rPr>
            <w:t xml:space="preserve">.4 </w:t>
          </w:r>
          <w:r>
            <w:rPr>
              <w:rFonts w:ascii="Calibri" w:hAnsi="Calibri" w:eastAsia="Times New Roman" w:cs="Times New Roman"/>
              <w:szCs w:val="22"/>
              <w:lang w:val="pl-PL" w:eastAsia="pl-PL" w:bidi="ar-SA"/>
            </w:rPr>
            <w:t>Mechanizmy bazy danych.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_Toc11748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_Toc12383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.4.1 </w:t>
          </w:r>
          <w:r>
            <w:rPr>
              <w:rFonts w:ascii="Calibri" w:hAnsi="Calibri" w:eastAsia="Times New Roman" w:cs="Times New Roman"/>
              <w:szCs w:val="22"/>
              <w:lang w:val="pl-PL" w:eastAsia="pl-PL" w:bidi="ar-SA"/>
            </w:rPr>
            <w:t>Widok „WyswietlAnkiety”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_Toc12383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26</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_Toc27993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7</w:t>
          </w:r>
          <w:r>
            <w:rPr>
              <w:rFonts w:hint="default" w:asciiTheme="majorHAnsi" w:hAnsiTheme="majorHAnsi" w:eastAsiaTheme="majorEastAsia" w:cstheme="majorBidi"/>
              <w:color w:val="203864" w:themeColor="accent1" w:themeShade="80"/>
              <w:szCs w:val="24"/>
              <w:lang w:val="pl-PL" w:eastAsia="pl-PL" w:bidi="ar-SA"/>
            </w:rPr>
            <w:t xml:space="preserve">.4.2 </w:t>
          </w:r>
          <w:r>
            <w:rPr>
              <w:rFonts w:ascii="Calibri" w:hAnsi="Calibri" w:eastAsia="Times New Roman" w:cs="Times New Roman"/>
              <w:szCs w:val="22"/>
              <w:lang w:val="pl-PL" w:eastAsia="pl-PL" w:bidi="ar-SA"/>
            </w:rPr>
            <w:t>Widok „Wynik”</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_Toc27993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03864" w:themeColor="accent1" w:themeShade="80"/>
              <w:szCs w:val="24"/>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_Toc23830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Projekt testów</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_Toc23830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_Toc32270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Projekt testów jednostkowych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_Toc32270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_Toc24075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Theme="majorHAnsi" w:hAnsiTheme="majorHAnsi" w:eastAsiaTheme="majorEastAsia" w:cstheme="majorBidi"/>
              <w:color w:val="2F5597" w:themeColor="accent1" w:themeShade="BF"/>
              <w:szCs w:val="26"/>
              <w:lang w:val="pl-PL" w:eastAsia="pl-PL" w:bidi="ar-SA"/>
            </w:rPr>
            <w:t xml:space="preserve">.2 </w:t>
          </w:r>
          <w:r>
            <w:rPr>
              <w:rFonts w:ascii="Calibri" w:hAnsi="Calibri" w:eastAsia="Times New Roman" w:cs="Times New Roman"/>
              <w:szCs w:val="22"/>
              <w:lang w:val="pl-PL" w:eastAsia="pl-PL" w:bidi="ar-SA"/>
            </w:rPr>
            <w:t>Projekt testów funkcjonalnych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_Toc24075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27</w:t>
          </w:r>
          <w:r>
            <w:rPr>
              <w:rFonts w:ascii="Calibri" w:hAnsi="Calibri" w:eastAsia="Times New Roman" w:cs="Times New Roman"/>
              <w:szCs w:val="22"/>
              <w:lang w:val="pl-PL" w:eastAsia="pl-PL" w:bidi="ar-SA"/>
            </w:rPr>
            <w:fldChar w:fldCharType="end"/>
          </w:r>
          <w:r>
            <w:rPr>
              <w:rFonts w:hint="default" w:asciiTheme="majorHAnsi" w:hAnsiTheme="majorHAnsi" w:eastAsiaTheme="majorEastAsia" w:cstheme="majorBidi"/>
              <w:bCs/>
              <w:color w:val="2F5597" w:themeColor="accent1" w:themeShade="BF"/>
              <w:szCs w:val="26"/>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_Toc31508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8</w:t>
          </w:r>
          <w:r>
            <w:rPr>
              <w:rFonts w:hint="default" w:ascii="SimSun" w:hAnsi="SimSun" w:eastAsia="SimSun" w:cs="SimSun"/>
              <w:color w:val="2F5597" w:themeColor="accent1" w:themeShade="BF"/>
              <w:szCs w:val="26"/>
              <w:lang w:val="pl-PL" w:eastAsia="pl-PL" w:bidi="ar-SA"/>
            </w:rPr>
            <w:t xml:space="preserve">.3. </w:t>
          </w:r>
          <w:r>
            <w:rPr>
              <w:rFonts w:ascii="Calibri" w:hAnsi="Calibri" w:eastAsia="Times New Roman" w:cs="Times New Roman"/>
              <w:szCs w:val="22"/>
              <w:lang w:val="pl-PL" w:eastAsia="pl-PL" w:bidi="ar-SA"/>
            </w:rPr>
            <w:t>Projekt testów niefunkcjonalnych</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_Toc31508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32</w:t>
          </w:r>
          <w:r>
            <w:rPr>
              <w:rFonts w:ascii="Calibri" w:hAnsi="Calibri" w:eastAsia="Times New Roman" w:cs="Times New Roman"/>
              <w:szCs w:val="22"/>
              <w:lang w:val="pl-PL" w:eastAsia="pl-PL" w:bidi="ar-SA"/>
            </w:rPr>
            <w:fldChar w:fldCharType="end"/>
          </w:r>
          <w:r>
            <w:rPr>
              <w:rFonts w:hint="default" w:ascii="SimSun" w:hAnsi="SimSun" w:eastAsia="SimSun" w:cs="SimSun"/>
              <w:bCs/>
              <w:color w:val="2F5597" w:themeColor="accent1" w:themeShade="BF"/>
              <w:szCs w:val="26"/>
              <w:lang w:val="pl-PL" w:eastAsia="pl-PL" w:bidi="ar-SA"/>
            </w:rPr>
            <w:fldChar w:fldCharType="end"/>
          </w:r>
        </w:p>
        <w:p>
          <w:pPr>
            <w:pStyle w:val="16"/>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_Toc30190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F5597" w:themeColor="accent1" w:themeShade="BF"/>
              <w:szCs w:val="32"/>
              <w:lang w:val="pl-PL" w:eastAsia="pl-PL" w:bidi="ar-SA"/>
            </w:rPr>
            <w:t xml:space="preserve">. </w:t>
          </w:r>
          <w:r>
            <w:rPr>
              <w:rFonts w:ascii="Calibri" w:hAnsi="Calibri" w:eastAsia="Times New Roman" w:cs="Times New Roman"/>
              <w:szCs w:val="22"/>
              <w:lang w:val="pl-PL" w:eastAsia="pl-PL" w:bidi="ar-SA"/>
            </w:rPr>
            <w:t>Omówienie wybranych funkcji systemu.</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_Toc30190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32</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F5597" w:themeColor="accent1" w:themeShade="BF"/>
              <w:szCs w:val="32"/>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_Toc7112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F5597" w:themeColor="accent1" w:themeShade="BF"/>
              <w:szCs w:val="26"/>
              <w:lang w:val="pl-PL" w:eastAsia="pl-PL" w:bidi="ar-SA"/>
            </w:rPr>
            <w:t xml:space="preserve">.1. </w:t>
          </w:r>
          <w:r>
            <w:rPr>
              <w:rFonts w:ascii="Calibri" w:hAnsi="Calibri" w:eastAsia="Times New Roman" w:cs="Times New Roman"/>
              <w:szCs w:val="22"/>
              <w:lang w:val="pl-PL" w:eastAsia="pl-PL" w:bidi="ar-SA"/>
            </w:rPr>
            <w:t>Funkcja „Dodaj pytanie”.</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_Toc7112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32</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F5597" w:themeColor="accent1" w:themeShade="BF"/>
              <w:szCs w:val="26"/>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_Toc4822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pl-PL" w:eastAsia="pl-PL" w:bidi="ar-SA"/>
            </w:rPr>
            <w:t xml:space="preserve">.1.1. </w:t>
          </w:r>
          <w:r>
            <w:rPr>
              <w:rFonts w:ascii="Calibri" w:hAnsi="Calibri" w:eastAsia="Times New Roman" w:cs="Times New Roman"/>
              <w:szCs w:val="22"/>
              <w:lang w:val="pl-PL" w:eastAsia="pl-PL" w:bidi="ar-SA"/>
            </w:rPr>
            <w:t>Diagram blokowy.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_Toc4822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33</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pl-PL"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_Toc24204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pl-PL" w:eastAsia="pl-PL" w:bidi="ar-SA"/>
            </w:rPr>
            <w:t xml:space="preserve">.1.2. </w:t>
          </w:r>
          <w:r>
            <w:rPr>
              <w:rFonts w:ascii="Calibri" w:hAnsi="Calibri" w:eastAsia="Times New Roman" w:cs="Times New Roman"/>
              <w:szCs w:val="22"/>
              <w:lang w:val="pl-PL" w:eastAsia="pl-PL" w:bidi="ar-SA"/>
            </w:rPr>
            <w:t>Diagram sekwencyjny.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_Toc24204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34</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pl-PL" w:eastAsia="pl-PL" w:bidi="ar-SA"/>
            </w:rPr>
            <w:fldChar w:fldCharType="end"/>
          </w:r>
        </w:p>
        <w:p>
          <w:pPr>
            <w:pStyle w:val="17"/>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_Toc26813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F5597" w:themeColor="accent1" w:themeShade="BF"/>
              <w:szCs w:val="26"/>
              <w:lang w:val="en-US" w:eastAsia="pl-PL" w:bidi="ar-SA"/>
            </w:rPr>
            <w:t xml:space="preserve">.2. </w:t>
          </w:r>
          <w:r>
            <w:rPr>
              <w:rFonts w:ascii="Calibri" w:hAnsi="Calibri" w:eastAsia="Times New Roman" w:cs="Times New Roman"/>
              <w:szCs w:val="22"/>
              <w:lang w:val="en-US" w:eastAsia="pl-PL" w:bidi="ar-SA"/>
            </w:rPr>
            <w:t>Funkcja “Wypełnij ankietę”.</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_Toc26813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35</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F5597" w:themeColor="accent1" w:themeShade="BF"/>
              <w:szCs w:val="26"/>
              <w:lang w:val="en-US"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_Toc16994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en-US" w:eastAsia="pl-PL" w:bidi="ar-SA"/>
            </w:rPr>
            <w:t xml:space="preserve">.2.1. </w:t>
          </w:r>
          <w:r>
            <w:rPr>
              <w:rFonts w:ascii="Calibri" w:hAnsi="Calibri" w:eastAsia="Times New Roman" w:cs="Times New Roman"/>
              <w:szCs w:val="22"/>
              <w:lang w:val="en-US" w:eastAsia="pl-PL" w:bidi="ar-SA"/>
            </w:rPr>
            <w:t>Diagram blokowy.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_Toc16994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35</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en-US" w:eastAsia="pl-PL" w:bidi="ar-SA"/>
            </w:rPr>
            <w:fldChar w:fldCharType="end"/>
          </w:r>
        </w:p>
        <w:p>
          <w:pPr>
            <w:pStyle w:val="18"/>
            <w:tabs>
              <w:tab w:val="right" w:leader="dot" w:pos="8506"/>
            </w:tabs>
            <w:rPr>
              <w:rFonts w:ascii="Calibri" w:hAnsi="Calibri" w:eastAsia="Times New Roman" w:cs="Times New Roman"/>
              <w:szCs w:val="22"/>
              <w:lang w:val="pl-PL" w:eastAsia="pl-PL" w:bidi="ar-SA"/>
            </w:rPr>
          </w:pPr>
          <w:r>
            <w:rPr>
              <w:rFonts w:ascii="Calibri" w:hAnsi="Calibri" w:eastAsia="Times New Roman" w:cs="Times New Roman"/>
              <w:bCs/>
              <w:szCs w:val="22"/>
              <w:lang w:val="pl-PL" w:eastAsia="pl-PL" w:bidi="ar-SA"/>
            </w:rPr>
            <w:fldChar w:fldCharType="begin"/>
          </w:r>
          <w:r>
            <w:rPr>
              <w:rFonts w:ascii="Calibri" w:hAnsi="Calibri" w:eastAsia="Times New Roman" w:cs="Times New Roman"/>
              <w:bCs/>
              <w:szCs w:val="22"/>
              <w:lang w:val="pl-PL" w:eastAsia="pl-PL" w:bidi="ar-SA"/>
            </w:rPr>
            <w:instrText xml:space="preserve"> HYPERLINK \l _Toc19510 </w:instrText>
          </w:r>
          <w:r>
            <w:rPr>
              <w:rFonts w:ascii="Calibri" w:hAnsi="Calibri" w:eastAsia="Times New Roman" w:cs="Times New Roman"/>
              <w:bCs/>
              <w:szCs w:val="22"/>
              <w:lang w:val="pl-PL" w:eastAsia="pl-PL" w:bidi="ar-SA"/>
            </w:rPr>
            <w:fldChar w:fldCharType="separate"/>
          </w:r>
          <w:r>
            <w:rPr>
              <w:rFonts w:ascii="Calibri" w:hAnsi="Calibri" w:eastAsia="Times New Roman" w:cs="Times New Roman"/>
              <w:szCs w:val="22"/>
              <w:lang w:val="pl-PL" w:eastAsia="pl-PL" w:bidi="ar-SA"/>
            </w:rPr>
            <w:t>9</w:t>
          </w:r>
          <w:r>
            <w:rPr>
              <w:rFonts w:asciiTheme="majorHAnsi" w:hAnsiTheme="majorHAnsi" w:eastAsiaTheme="majorEastAsia" w:cstheme="majorBidi"/>
              <w:color w:val="203864" w:themeColor="accent1" w:themeShade="80"/>
              <w:szCs w:val="24"/>
              <w:lang w:val="pl-PL" w:eastAsia="pl-PL" w:bidi="ar-SA"/>
            </w:rPr>
            <w:t xml:space="preserve">.2.2. </w:t>
          </w:r>
          <w:r>
            <w:rPr>
              <w:rFonts w:ascii="Calibri" w:hAnsi="Calibri" w:eastAsia="Times New Roman" w:cs="Times New Roman"/>
              <w:szCs w:val="22"/>
              <w:lang w:val="pl-PL" w:eastAsia="pl-PL" w:bidi="ar-SA"/>
            </w:rPr>
            <w:t>Diagram sekwencyjny.</w:t>
          </w:r>
          <w:r>
            <w:rPr>
              <w:rFonts w:ascii="Calibri" w:hAnsi="Calibri" w:eastAsia="Times New Roman" w:cs="Times New Roman"/>
              <w:szCs w:val="22"/>
              <w:lang w:val="pl-PL" w:eastAsia="pl-PL" w:bidi="ar-SA"/>
            </w:rPr>
            <w:tab/>
          </w:r>
          <w:r>
            <w:rPr>
              <w:rFonts w:ascii="Calibri" w:hAnsi="Calibri" w:eastAsia="Times New Roman" w:cs="Times New Roman"/>
              <w:szCs w:val="22"/>
              <w:lang w:val="pl-PL" w:eastAsia="pl-PL" w:bidi="ar-SA"/>
            </w:rPr>
            <w:fldChar w:fldCharType="begin"/>
          </w:r>
          <w:r>
            <w:rPr>
              <w:rFonts w:ascii="Calibri" w:hAnsi="Calibri" w:eastAsia="Times New Roman" w:cs="Times New Roman"/>
              <w:szCs w:val="22"/>
              <w:lang w:val="pl-PL" w:eastAsia="pl-PL" w:bidi="ar-SA"/>
            </w:rPr>
            <w:instrText xml:space="preserve"> PAGEREF _Toc19510 </w:instrText>
          </w:r>
          <w:r>
            <w:rPr>
              <w:rFonts w:ascii="Calibri" w:hAnsi="Calibri" w:eastAsia="Times New Roman" w:cs="Times New Roman"/>
              <w:szCs w:val="22"/>
              <w:lang w:val="pl-PL" w:eastAsia="pl-PL" w:bidi="ar-SA"/>
            </w:rPr>
            <w:fldChar w:fldCharType="separate"/>
          </w:r>
          <w:r>
            <w:rPr>
              <w:rFonts w:ascii="Calibri" w:hAnsi="Calibri" w:eastAsia="Times New Roman" w:cs="Times New Roman"/>
              <w:szCs w:val="22"/>
              <w:lang w:val="pl-PL" w:eastAsia="pl-PL" w:bidi="ar-SA"/>
            </w:rPr>
            <w:t>36</w:t>
          </w:r>
          <w:r>
            <w:rPr>
              <w:rFonts w:ascii="Calibri" w:hAnsi="Calibri" w:eastAsia="Times New Roman" w:cs="Times New Roman"/>
              <w:szCs w:val="22"/>
              <w:lang w:val="pl-PL" w:eastAsia="pl-PL" w:bidi="ar-SA"/>
            </w:rPr>
            <w:fldChar w:fldCharType="end"/>
          </w:r>
          <w:r>
            <w:rPr>
              <w:rFonts w:asciiTheme="majorHAnsi" w:hAnsiTheme="majorHAnsi" w:eastAsiaTheme="majorEastAsia" w:cstheme="majorBidi"/>
              <w:bCs/>
              <w:color w:val="203864" w:themeColor="accent1" w:themeShade="80"/>
              <w:szCs w:val="24"/>
              <w:lang w:val="pl-PL" w:eastAsia="pl-PL" w:bidi="ar-SA"/>
            </w:rPr>
            <w:fldChar w:fldCharType="end"/>
          </w:r>
        </w:p>
        <w:p>
          <w:r>
            <w:rPr>
              <w:rFonts w:ascii="Calibri" w:hAnsi="Calibri" w:eastAsia="Times New Roman" w:cs="Times New Roman"/>
              <w:bCs/>
              <w:szCs w:val="22"/>
              <w:lang w:val="pl-PL" w:eastAsia="pl-PL" w:bidi="ar-SA"/>
            </w:rPr>
            <w:fldChar w:fldCharType="end"/>
          </w:r>
        </w:p>
      </w:sdtContent>
    </w:sdt>
    <w:p/>
    <w:p>
      <w:pPr>
        <w:pStyle w:val="2"/>
        <w:numPr>
          <w:ilvl w:val="0"/>
          <w:numId w:val="1"/>
        </w:numPr>
      </w:pPr>
      <w:r>
        <w:br w:type="page"/>
      </w:r>
      <w:bookmarkStart w:id="0" w:name="_Toc529698518"/>
      <w:bookmarkStart w:id="1" w:name="_Toc1407"/>
      <w:bookmarkStart w:id="2" w:name="Part1"/>
      <w:r>
        <w:t>Przedstawienie koncepcji systemu</w:t>
      </w:r>
      <w:bookmarkEnd w:id="0"/>
      <w:bookmarkEnd w:id="1"/>
    </w:p>
    <w:p>
      <w:pPr>
        <w:pStyle w:val="3"/>
        <w:numPr>
          <w:ilvl w:val="1"/>
          <w:numId w:val="1"/>
        </w:numPr>
      </w:pPr>
      <w:bookmarkStart w:id="3" w:name="_Toc529698519"/>
      <w:bookmarkStart w:id="4" w:name="_Toc30298"/>
      <w:r>
        <w:t>Opis:</w:t>
      </w:r>
      <w:bookmarkEnd w:id="3"/>
      <w:bookmarkEnd w:id="4"/>
    </w:p>
    <w:p>
      <w:pPr>
        <w:ind w:left="708"/>
      </w:pPr>
      <w:r>
        <w:t>Celem wdrożenia systemu jest usprawnienie procesu zbierania opinii wśród ankietowanych, skrócenie czasu przeprowadzania badania, a także ograniczenie kosztów związanych z przeprowadzeniem badań.</w:t>
      </w:r>
    </w:p>
    <w:p>
      <w:pPr>
        <w:ind w:left="708"/>
      </w:pPr>
      <w:r>
        <w:t>Projektowany system informatyczny będzie miał za zadanie wspieranie organizacji w przeprowadzaniu badań opinii publicznej, poprzez umożliwienie prowadzenia badań przez Internet. Serwis będzie umożliwiał stworzenie nowej ankiety oraz udostępnienie jej ankietowanym. Ankietowani będą mogli udzielić odpowiedzi online, a odpowiedzi zostaną zapisane do bazy danych. Aplikacja będzie również umożliwiała prezentację wyników w czytelnej formie, za pomocą tabel i wykresów.</w:t>
      </w:r>
    </w:p>
    <w:p>
      <w:pPr>
        <w:ind w:left="708"/>
      </w:pPr>
      <w:r>
        <w:t>Osoby korzystające z systemu będą miały różne uprawnienia.</w:t>
      </w:r>
    </w:p>
    <w:p>
      <w:pPr>
        <w:ind w:left="708"/>
      </w:pPr>
      <w:r>
        <w:t>Użytkownicy systemu, po zalogowaniu, będą mogli korzystać z funkcji systemu takich jak dodawanie ankiety, dodawanie pytań, przeglądanie wyników. Z kolei ankietowani będą anonimowi, a informacja o wypełnionej ankiecie będzie się zapisywała w pliku cookie, inne dane o ankietowanych nie będą zapisywane.</w:t>
      </w:r>
    </w:p>
    <w:p>
      <w:pPr>
        <w:pStyle w:val="3"/>
        <w:numPr>
          <w:ilvl w:val="1"/>
          <w:numId w:val="1"/>
        </w:numPr>
      </w:pPr>
      <w:bookmarkStart w:id="5" w:name="_Toc529698520"/>
      <w:bookmarkStart w:id="6" w:name="_Toc17187"/>
      <w:r>
        <w:t>Krótka prezentacja systemu:</w:t>
      </w:r>
      <w:bookmarkEnd w:id="5"/>
      <w:bookmarkEnd w:id="6"/>
      <w:r>
        <w:t xml:space="preserve"> </w:t>
      </w:r>
    </w:p>
    <w:p>
      <w:pPr>
        <w:spacing w:line="240" w:lineRule="auto"/>
        <w:ind w:left="708"/>
      </w:pPr>
      <w:r>
        <w:t>Założenia:</w:t>
      </w:r>
    </w:p>
    <w:p>
      <w:pPr>
        <w:spacing w:line="240" w:lineRule="auto"/>
        <w:ind w:left="708"/>
      </w:pPr>
      <w:r>
        <w:t>- System jest przeznaczony dla konkretnej organizacji;</w:t>
      </w:r>
    </w:p>
    <w:p>
      <w:pPr>
        <w:spacing w:line="240" w:lineRule="auto"/>
        <w:ind w:left="708"/>
      </w:pPr>
      <w:r>
        <w:t>- Użytkownikami sytemu będą pracownicy tej organizacji;</w:t>
      </w:r>
    </w:p>
    <w:p>
      <w:pPr>
        <w:spacing w:line="240" w:lineRule="auto"/>
        <w:ind w:left="708"/>
      </w:pPr>
      <w:r>
        <w:t>- Użytkownicy systemu, w celu uzyskania dostępu do funkcji systemu będą msuieli się uwierzytelnić loginem i hasłem;</w:t>
      </w:r>
    </w:p>
    <w:p>
      <w:pPr>
        <w:spacing w:line="240" w:lineRule="auto"/>
        <w:ind w:left="708"/>
      </w:pPr>
      <w:r>
        <w:t>- Ankieta może się składać z dowolnej liczby pytań zamkniętych jedno- lub wielokrotnego wyboru;</w:t>
      </w:r>
    </w:p>
    <w:p>
      <w:pPr>
        <w:spacing w:line="240" w:lineRule="auto"/>
        <w:ind w:left="708"/>
      </w:pPr>
      <w:r>
        <w:t>- Liczba odpowiedzi, które można dodać do każdego pytania będzie ograniczona;</w:t>
      </w:r>
    </w:p>
    <w:p>
      <w:pPr>
        <w:spacing w:line="240" w:lineRule="auto"/>
        <w:ind w:left="708"/>
      </w:pPr>
      <w:r>
        <w:t>- Ankietowany po wysłaniu swoich odpowiedzi będzie mógł obejrzeć wyniki ankiety;</w:t>
      </w:r>
    </w:p>
    <w:p>
      <w:pPr>
        <w:spacing w:line="240" w:lineRule="auto"/>
        <w:ind w:left="708"/>
      </w:pPr>
      <w:r>
        <w:t>- Użytkownicy będą mieli dostęp do wyników ankiety przedstawionych w czytelnej formie;</w:t>
      </w:r>
    </w:p>
    <w:p>
      <w:pPr>
        <w:spacing w:line="240" w:lineRule="auto"/>
        <w:ind w:left="708"/>
      </w:pPr>
      <w:r>
        <w:t>- Każdy ankietowany będzie mógł wysłać tylko jedną ankietę;</w:t>
      </w:r>
    </w:p>
    <w:p>
      <w:pPr>
        <w:spacing w:line="240" w:lineRule="auto"/>
        <w:ind w:left="708"/>
      </w:pPr>
      <w:r>
        <w:t>- Liczba możliwych odpowiedzi na każde pytanie nie może przekraczać 10.</w:t>
      </w:r>
    </w:p>
    <w:p>
      <w:pPr>
        <w:spacing w:line="240" w:lineRule="auto"/>
        <w:ind w:left="708"/>
      </w:pPr>
      <w:r>
        <w:t>Ograniczenia:</w:t>
      </w:r>
    </w:p>
    <w:p>
      <w:pPr>
        <w:spacing w:line="240" w:lineRule="auto"/>
        <w:ind w:left="708"/>
      </w:pPr>
      <w:r>
        <w:t>- Konta użytkowników zakłada administrator, który robi to z poziomu bazy danych i nie ma specjalnej roli w systemie;</w:t>
      </w:r>
    </w:p>
    <w:p>
      <w:pPr>
        <w:spacing w:line="240" w:lineRule="auto"/>
        <w:ind w:left="708"/>
      </w:pPr>
      <w:r>
        <w:t>- Ankietowani nie będą mieli dostępu do innych funkcji systemu niż wypełnienie i wysłanie ankiety;</w:t>
      </w:r>
    </w:p>
    <w:p/>
    <w:p>
      <w:pPr>
        <w:pStyle w:val="2"/>
        <w:numPr>
          <w:ilvl w:val="0"/>
          <w:numId w:val="1"/>
        </w:numPr>
      </w:pPr>
      <w:bookmarkStart w:id="7" w:name="_Toc529698521"/>
      <w:bookmarkStart w:id="8" w:name="_Toc14895"/>
      <w:r>
        <w:t>Specyfikacja Funkcjonalna</w:t>
      </w:r>
      <w:bookmarkEnd w:id="7"/>
      <w:bookmarkEnd w:id="8"/>
    </w:p>
    <w:p>
      <w:pPr>
        <w:pStyle w:val="3"/>
        <w:numPr>
          <w:ilvl w:val="1"/>
          <w:numId w:val="1"/>
        </w:numPr>
      </w:pPr>
      <w:bookmarkStart w:id="9" w:name="_Toc529698522"/>
      <w:bookmarkStart w:id="10" w:name="_Toc19074"/>
      <w:r>
        <w:t>Diagram hierarchii funkcji:</w:t>
      </w:r>
      <w:bookmarkEnd w:id="9"/>
      <w:bookmarkEnd w:id="10"/>
    </w:p>
    <w:p>
      <w:pPr>
        <w:ind w:left="708"/>
        <w:jc w:val="center"/>
      </w:pPr>
      <w:r>
        <w:drawing>
          <wp:inline distT="0" distB="0" distL="114300" distR="114300">
            <wp:extent cx="6005195" cy="2951480"/>
            <wp:effectExtent l="0" t="0" r="14605" b="1270"/>
            <wp:docPr id="3" name="Obraz 3" descr="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use_case"/>
                    <pic:cNvPicPr>
                      <a:picLocks noChangeAspect="1"/>
                    </pic:cNvPicPr>
                  </pic:nvPicPr>
                  <pic:blipFill>
                    <a:blip r:embed="rId4"/>
                    <a:stretch>
                      <a:fillRect/>
                    </a:stretch>
                  </pic:blipFill>
                  <pic:spPr>
                    <a:xfrm>
                      <a:off x="0" y="0"/>
                      <a:ext cx="6005195" cy="2951480"/>
                    </a:xfrm>
                    <a:prstGeom prst="rect">
                      <a:avLst/>
                    </a:prstGeom>
                  </pic:spPr>
                </pic:pic>
              </a:graphicData>
            </a:graphic>
          </wp:inline>
        </w:drawing>
      </w:r>
    </w:p>
    <w:p>
      <w:pPr>
        <w:pStyle w:val="3"/>
        <w:numPr>
          <w:ilvl w:val="1"/>
          <w:numId w:val="1"/>
        </w:numPr>
      </w:pPr>
      <w:bookmarkStart w:id="11" w:name="_Toc529698523"/>
      <w:bookmarkStart w:id="12" w:name="_Toc20495"/>
      <w:r>
        <w:t>Lista funkcji z opisem ich zastosowania:</w:t>
      </w:r>
      <w:bookmarkEnd w:id="11"/>
      <w:bookmarkEnd w:id="12"/>
    </w:p>
    <w:tbl>
      <w:tblPr>
        <w:tblStyle w:val="23"/>
        <w:tblW w:w="8213" w:type="dxa"/>
        <w:tblInd w:w="7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shd w:val="clear" w:color="auto" w:fill="D0CECE" w:themeFill="background2" w:themeFillShade="E6"/>
          </w:tcPr>
          <w:p>
            <w:pPr>
              <w:rPr>
                <w:b/>
              </w:rPr>
            </w:pPr>
            <w:r>
              <w:rPr>
                <w:b/>
              </w:rPr>
              <w:t>Funkcja</w:t>
            </w:r>
          </w:p>
        </w:tc>
        <w:tc>
          <w:tcPr>
            <w:tcW w:w="4107" w:type="dxa"/>
            <w:shd w:val="clear" w:color="auto" w:fill="D0CECE" w:themeFill="background2" w:themeFillShade="E6"/>
          </w:tcPr>
          <w:p>
            <w:pPr>
              <w:rPr>
                <w:b/>
              </w:rPr>
            </w:pPr>
            <w:r>
              <w:rPr>
                <w:b/>
              </w:rP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Logowanie</w:t>
            </w:r>
          </w:p>
        </w:tc>
        <w:tc>
          <w:tcPr>
            <w:tcW w:w="4107" w:type="dxa"/>
          </w:tcPr>
          <w:p>
            <w:r>
              <w:t>Pozwala użytkownikowi na zalogowanie się do systemu.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Zakładanie ankiety</w:t>
            </w:r>
          </w:p>
        </w:tc>
        <w:tc>
          <w:tcPr>
            <w:tcW w:w="4107" w:type="dxa"/>
          </w:tcPr>
          <w:p>
            <w:r>
              <w:t>Umożliwia użytkownikowi założenie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pytania</w:t>
            </w:r>
          </w:p>
        </w:tc>
        <w:tc>
          <w:tcPr>
            <w:tcW w:w="4107" w:type="dxa"/>
          </w:tcPr>
          <w:p>
            <w:r>
              <w:t>Pozwala na dodanie pytania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Dodanie odpowiedzi</w:t>
            </w:r>
          </w:p>
        </w:tc>
        <w:tc>
          <w:tcPr>
            <w:tcW w:w="4107" w:type="dxa"/>
          </w:tcPr>
          <w:p>
            <w:r>
              <w:t>Pozwala na dodanie odpowiedzi podczas tworzenia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ankiety</w:t>
            </w:r>
          </w:p>
        </w:tc>
        <w:tc>
          <w:tcPr>
            <w:tcW w:w="4107" w:type="dxa"/>
          </w:tcPr>
          <w:p>
            <w:r>
              <w:t>Pozwala na zapisanie utworzonej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Wyświetlanie wyników</w:t>
            </w:r>
          </w:p>
        </w:tc>
        <w:tc>
          <w:tcPr>
            <w:tcW w:w="4107" w:type="dxa"/>
          </w:tcPr>
          <w:p>
            <w:r>
              <w:t>Umożliwia użytkownikowi na wyświetlenie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Wypełnianie ankiety</w:t>
            </w:r>
          </w:p>
        </w:tc>
        <w:tc>
          <w:tcPr>
            <w:tcW w:w="4107" w:type="dxa"/>
          </w:tcPr>
          <w:p>
            <w:r>
              <w:t>Pozwala Ankietowanemu na wyświetlenie ankiety do wypełnienia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Udzielenie odpowiedzi</w:t>
            </w:r>
          </w:p>
        </w:tc>
        <w:tc>
          <w:tcPr>
            <w:tcW w:w="4107" w:type="dxa"/>
          </w:tcPr>
          <w:p>
            <w:r>
              <w:t>Pozwala Ankietowanemu odpowiedzieć na pytania z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r>
              <w:t>Zapisanie wyników</w:t>
            </w:r>
          </w:p>
        </w:tc>
        <w:tc>
          <w:tcPr>
            <w:tcW w:w="4107" w:type="dxa"/>
          </w:tcPr>
          <w:p>
            <w:r>
              <w:t>Pozawala na zapisanie wyników po uzupełnieniu ankiety przez Ankietowanego</w:t>
            </w:r>
          </w:p>
        </w:tc>
      </w:tr>
    </w:tbl>
    <w:p>
      <w:pPr>
        <w:ind w:left="708"/>
      </w:pPr>
    </w:p>
    <w:p>
      <w:pPr>
        <w:pStyle w:val="3"/>
        <w:numPr>
          <w:ilvl w:val="1"/>
          <w:numId w:val="1"/>
        </w:numPr>
      </w:pPr>
      <w:bookmarkStart w:id="13" w:name="_Toc529698524"/>
      <w:bookmarkStart w:id="14" w:name="_Toc5898"/>
      <w:r>
        <w:t>Diagram przypadków użycia:</w:t>
      </w:r>
      <w:bookmarkEnd w:id="13"/>
      <w:bookmarkEnd w:id="14"/>
    </w:p>
    <w:p>
      <w:pPr>
        <w:ind w:firstLine="708"/>
      </w:pPr>
      <w:r>
        <w:t>Aktorzy:</w:t>
      </w:r>
    </w:p>
    <w:p>
      <w:r>
        <w:tab/>
      </w:r>
      <w:r>
        <w:t>Ankietowany  - Niezalogowana osoba posiadająca możliwość wypełnienia ankiety</w:t>
      </w:r>
    </w:p>
    <w:p>
      <w:r>
        <w:tab/>
      </w:r>
      <w:r>
        <w:t xml:space="preserve">Użytkownik - Zalogowana osoba posiadająca możliwość utworzenia nowej ankiety oraz </w:t>
      </w:r>
      <w:r>
        <w:tab/>
      </w:r>
      <w:r>
        <w:t>podejrzenia wyników istniejących ankiet.</w:t>
      </w:r>
    </w:p>
    <w:p>
      <w:pPr>
        <w:ind w:left="708"/>
        <w:jc w:val="center"/>
      </w:pPr>
      <w:r>
        <w:drawing>
          <wp:inline distT="0" distB="0" distL="114300" distR="114300">
            <wp:extent cx="5019675" cy="4601845"/>
            <wp:effectExtent l="0" t="0" r="0" b="8255"/>
            <wp:docPr id="2" name="Obraz 2" descr="diagram_hierarch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_hierarchii"/>
                    <pic:cNvPicPr>
                      <a:picLocks noChangeAspect="1"/>
                    </pic:cNvPicPr>
                  </pic:nvPicPr>
                  <pic:blipFill>
                    <a:blip r:embed="rId5"/>
                    <a:stretch>
                      <a:fillRect/>
                    </a:stretch>
                  </pic:blipFill>
                  <pic:spPr>
                    <a:xfrm>
                      <a:off x="0" y="0"/>
                      <a:ext cx="5036153" cy="4617414"/>
                    </a:xfrm>
                    <a:prstGeom prst="rect">
                      <a:avLst/>
                    </a:prstGeom>
                  </pic:spPr>
                </pic:pic>
              </a:graphicData>
            </a:graphic>
          </wp:inline>
        </w:drawing>
      </w:r>
    </w:p>
    <w:p>
      <w:pPr>
        <w:pStyle w:val="2"/>
        <w:numPr>
          <w:ilvl w:val="0"/>
          <w:numId w:val="1"/>
        </w:numPr>
      </w:pPr>
      <w:bookmarkStart w:id="15" w:name="_Toc529698525"/>
      <w:bookmarkStart w:id="16" w:name="_Toc2468"/>
      <w:r>
        <w:t>Model danych, diagram ERD</w:t>
      </w:r>
      <w:bookmarkEnd w:id="15"/>
      <w:bookmarkEnd w:id="16"/>
    </w:p>
    <w:p>
      <w:pPr>
        <w:jc w:val="center"/>
      </w:pPr>
      <w:r>
        <w:drawing>
          <wp:inline distT="0" distB="0" distL="0" distR="0">
            <wp:extent cx="484822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48225" cy="2686050"/>
                    </a:xfrm>
                    <a:prstGeom prst="rect">
                      <a:avLst/>
                    </a:prstGeom>
                  </pic:spPr>
                </pic:pic>
              </a:graphicData>
            </a:graphic>
          </wp:inline>
        </w:drawing>
      </w:r>
    </w:p>
    <w:p>
      <w:r>
        <w:t>Encje:</w:t>
      </w:r>
      <w:r>
        <w:br w:type="textWrapping"/>
      </w:r>
      <w:r>
        <w:t>Użytkownicy – Dane użytkowników serwisu (pracowników firmy), którzy mogą tworzyć ankiety.</w:t>
      </w:r>
      <w:r>
        <w:br w:type="textWrapping"/>
      </w:r>
      <w:r>
        <w:t xml:space="preserve">Ankiety – Kolejny numer ankiety i użytkownik, który ją stworzył. </w:t>
      </w:r>
      <w:r>
        <w:br w:type="textWrapping"/>
      </w:r>
      <w:r>
        <w:t>Pytania – Treść pytań zawartych w ankiecie.</w:t>
      </w:r>
      <w:r>
        <w:br w:type="textWrapping"/>
      </w:r>
      <w:r>
        <w:t>Wyniki – Sumowanie wyników dla danego pytania na poszczególne odpowiedzi.</w:t>
      </w:r>
    </w:p>
    <w:p>
      <w:r>
        <w:t>Relacje:</w:t>
      </w:r>
      <w:r>
        <w:br w:type="textWrapping"/>
      </w:r>
      <w:r>
        <w:t>Użytkownicy – Ankiety, gdzie jeden użytkownik może tworzyć wiele ankiet.</w:t>
      </w:r>
      <w:r>
        <w:br w:type="textWrapping"/>
      </w:r>
      <w:r>
        <w:t>Ankiety – Pytania, gdzie jedna ankieta może zawierać wiele pytań.</w:t>
      </w:r>
      <w:r>
        <w:br w:type="textWrapping"/>
      </w:r>
      <w:r>
        <w:t>Pytania – Wyniki, gdzie do jednego pytania przypisanych może być wiele wyników.</w:t>
      </w:r>
    </w:p>
    <w:p>
      <w:pPr>
        <w:pStyle w:val="2"/>
        <w:numPr>
          <w:ilvl w:val="0"/>
          <w:numId w:val="1"/>
        </w:numPr>
        <w:ind w:left="426"/>
      </w:pPr>
      <w:bookmarkStart w:id="17" w:name="_Toc529698526"/>
      <w:bookmarkStart w:id="18" w:name="_Toc12254"/>
      <w:r>
        <w:t>Model architektury systemu</w:t>
      </w:r>
      <w:bookmarkEnd w:id="17"/>
      <w:bookmarkEnd w:id="18"/>
    </w:p>
    <w:p>
      <w:r>
        <w:t>Projekt będzie realizowany w oparciu o wzorzec architektury Model-Widok-Kontroler (MVC). Ten wzorzec pozwala na rozdzielenie logiki biznesowej od warstwy prezentacji, dzięki temu użytkownik nie ma dostępu do logiki biznesowej. Ponadto zastosowanie modelu MVC, czyli rozdzielenie warstw aplikacji pozwala na sprawniejsze tworzenie systemu  i późniejsze utrzymanie. Poniżej znajduje się diagram obrazujący zasadę działania modelu MVC.</w:t>
      </w:r>
    </w:p>
    <w:p/>
    <w:bookmarkEnd w:id="2"/>
    <w:p>
      <w:pPr>
        <w:jc w:val="center"/>
      </w:pPr>
      <w:r>
        <w:drawing>
          <wp:inline distT="0" distB="0" distL="114300" distR="114300">
            <wp:extent cx="5130800" cy="3678555"/>
            <wp:effectExtent l="0" t="0" r="12700" b="17145"/>
            <wp:docPr id="1" name="Obraz 1" descr="mvc_diagram(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mvc_diagram(1)(2)(1)"/>
                    <pic:cNvPicPr>
                      <a:picLocks noChangeAspect="1"/>
                    </pic:cNvPicPr>
                  </pic:nvPicPr>
                  <pic:blipFill>
                    <a:blip r:embed="rId7"/>
                    <a:stretch>
                      <a:fillRect/>
                    </a:stretch>
                  </pic:blipFill>
                  <pic:spPr>
                    <a:xfrm>
                      <a:off x="0" y="0"/>
                      <a:ext cx="5130800" cy="3678555"/>
                    </a:xfrm>
                    <a:prstGeom prst="rect">
                      <a:avLst/>
                    </a:prstGeom>
                  </pic:spPr>
                </pic:pic>
              </a:graphicData>
            </a:graphic>
          </wp:inline>
        </w:drawing>
      </w:r>
    </w:p>
    <w:p>
      <w:r>
        <w:rPr>
          <w:b/>
          <w:bCs/>
        </w:rPr>
        <w:t xml:space="preserve">Model </w:t>
      </w:r>
      <w:r>
        <w:t>- reprezentuje dane i zawiera logikę biznesową. W modelu następuje pobieranie danych z bazy danych, a także przetwarzanie danych zgodnie z zaimplementowaną logiką biznesową.</w:t>
      </w:r>
      <w:r>
        <w:br w:type="textWrapping"/>
      </w:r>
      <w:r>
        <w:rPr>
          <w:b/>
          <w:bCs/>
        </w:rPr>
        <w:t>Widok</w:t>
      </w:r>
      <w:r>
        <w:t xml:space="preserve"> - reprezentuje layout strony, odpowiada za wyświetlenie danych pobranych z modelu lub pobranie danych od użytkownika, któe, za pośrednictwem metod modeli, trafią do bazy danych.</w:t>
      </w:r>
      <w:r>
        <w:br w:type="textWrapping"/>
      </w:r>
      <w:r>
        <w:rPr>
          <w:b/>
          <w:bCs/>
        </w:rPr>
        <w:t>Kontroler</w:t>
      </w:r>
      <w:r>
        <w:t xml:space="preserve"> - współpracuje z widokiem i modelem. Odpowiada za obsługę żądań użytkownika. Żądania trafiające do aplikacji kieruje do odpowiednich metod modelu.</w:t>
      </w:r>
    </w:p>
    <w:p>
      <w:r>
        <w:t>Do realizacji projektu zostanie wykorzystana technologia ASP.NET MVC razem z bazą danych MS SQL Server.</w:t>
      </w:r>
    </w:p>
    <w:p>
      <w:pPr>
        <w:pStyle w:val="2"/>
        <w:numPr>
          <w:ilvl w:val="0"/>
          <w:numId w:val="1"/>
        </w:numPr>
        <w:ind w:left="426"/>
      </w:pPr>
      <w:bookmarkStart w:id="19" w:name="_Toc1290"/>
      <w:r>
        <w:t>Projekt architektury systemu</w:t>
      </w:r>
      <w:bookmarkEnd w:id="19"/>
    </w:p>
    <w:p/>
    <w:p>
      <w:r>
        <w:t>Diagram komponentów</w:t>
      </w:r>
    </w:p>
    <w:p>
      <w:pPr>
        <w:rPr>
          <w:lang w:val="pl-PL"/>
        </w:rPr>
      </w:pPr>
      <w:r>
        <w:rPr>
          <w:lang w:val="pl-PL"/>
        </w:rPr>
        <w:drawing>
          <wp:inline distT="0" distB="0" distL="114300" distR="114300">
            <wp:extent cx="5395595" cy="1926590"/>
            <wp:effectExtent l="0" t="0" r="14605" b="16510"/>
            <wp:docPr id="10" name="Obraz 10"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Untitled Diagram(8)"/>
                    <pic:cNvPicPr>
                      <a:picLocks noChangeAspect="1"/>
                    </pic:cNvPicPr>
                  </pic:nvPicPr>
                  <pic:blipFill>
                    <a:blip r:embed="rId8"/>
                    <a:stretch>
                      <a:fillRect/>
                    </a:stretch>
                  </pic:blipFill>
                  <pic:spPr>
                    <a:xfrm>
                      <a:off x="0" y="0"/>
                      <a:ext cx="5395595" cy="1926590"/>
                    </a:xfrm>
                    <a:prstGeom prst="rect">
                      <a:avLst/>
                    </a:prstGeom>
                  </pic:spPr>
                </pic:pic>
              </a:graphicData>
            </a:graphic>
          </wp:inline>
        </w:drawing>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4"/>
        <w:gridCol w:w="6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shd w:val="clear" w:color="auto" w:fill="D6DCE5" w:themeFill="text2" w:themeFillTint="32"/>
          </w:tcPr>
          <w:p>
            <w:r>
              <w:t>Komponent / interfejs</w:t>
            </w:r>
          </w:p>
        </w:tc>
        <w:tc>
          <w:tcPr>
            <w:tcW w:w="6158"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Ankiety</w:t>
            </w:r>
          </w:p>
        </w:tc>
        <w:tc>
          <w:tcPr>
            <w:tcW w:w="6158" w:type="dxa"/>
          </w:tcPr>
          <w:p>
            <w:r>
              <w:t>Moduł ankiet, odpowiedzialny za tworzenie, edycje i usuwanie ankiet, a także za prezentację ankiet użytkownikowi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Pytania</w:t>
            </w:r>
          </w:p>
        </w:tc>
        <w:tc>
          <w:tcPr>
            <w:tcW w:w="6158" w:type="dxa"/>
          </w:tcPr>
          <w:p>
            <w:r>
              <w:t>Moduł pytania odpowiedzialny za tworzenie, edycję i usuwanie pytań. Dostarcza pytania do ankiet. Wymaga komponentu Baza użytkowników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Baza użytkowników</w:t>
            </w:r>
          </w:p>
        </w:tc>
        <w:tc>
          <w:tcPr>
            <w:tcW w:w="6158" w:type="dxa"/>
          </w:tcPr>
          <w:p>
            <w:r>
              <w:t>Moduł odpowiedzialny za dostarczanie danych o użytkownikach do modułu ankiet i pytań za pomocą interfejsu IUser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Wyniki</w:t>
            </w:r>
          </w:p>
        </w:tc>
        <w:tc>
          <w:tcPr>
            <w:tcW w:w="6158" w:type="dxa"/>
          </w:tcPr>
          <w:p>
            <w:r>
              <w:t>Moduł odpowiedzialny za przetwarzanie i wyświetlanie wyników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IPrzekażWyniki</w:t>
            </w:r>
          </w:p>
        </w:tc>
        <w:tc>
          <w:tcPr>
            <w:tcW w:w="6158" w:type="dxa"/>
          </w:tcPr>
          <w:p>
            <w:r>
              <w:t>Interfejs, który pozwala na wymianę informacji o wynikach danej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IPrzypisanePytania</w:t>
            </w:r>
          </w:p>
        </w:tc>
        <w:tc>
          <w:tcPr>
            <w:tcW w:w="6158" w:type="dxa"/>
          </w:tcPr>
          <w:p>
            <w:r>
              <w:t>Interfejs, który pozwala na dostarczenie do modułu ankiet informacji dotyczących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4" w:type="dxa"/>
          </w:tcPr>
          <w:p>
            <w:r>
              <w:t>IUser</w:t>
            </w:r>
          </w:p>
        </w:tc>
        <w:tc>
          <w:tcPr>
            <w:tcW w:w="6158" w:type="dxa"/>
          </w:tcPr>
          <w:p>
            <w:r>
              <w:t>Interfejs przekazujący dane o użytkownikach, wykorzystywany przy autoryzacji użytkowników</w:t>
            </w:r>
          </w:p>
        </w:tc>
      </w:tr>
    </w:tbl>
    <w:p/>
    <w:p>
      <w:pPr>
        <w:pStyle w:val="3"/>
      </w:pPr>
      <w:bookmarkStart w:id="20" w:name="_Toc10284"/>
      <w:r>
        <w:t>Diagram klas</w:t>
      </w:r>
      <w:bookmarkEnd w:id="20"/>
    </w:p>
    <w:p>
      <w:pPr>
        <w:rPr>
          <w:lang w:val="pl-PL"/>
        </w:rPr>
      </w:pPr>
      <w:r>
        <w:rPr>
          <w:lang w:val="pl-PL"/>
        </w:rPr>
        <w:drawing>
          <wp:inline distT="0" distB="0" distL="114300" distR="114300">
            <wp:extent cx="5519420" cy="4513580"/>
            <wp:effectExtent l="0" t="0" r="5080" b="1270"/>
            <wp:docPr id="12" name="Obraz 12"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Untitled Diagram(7)"/>
                    <pic:cNvPicPr>
                      <a:picLocks noChangeAspect="1"/>
                    </pic:cNvPicPr>
                  </pic:nvPicPr>
                  <pic:blipFill>
                    <a:blip r:embed="rId9"/>
                    <a:stretch>
                      <a:fillRect/>
                    </a:stretch>
                  </pic:blipFill>
                  <pic:spPr>
                    <a:xfrm>
                      <a:off x="0" y="0"/>
                      <a:ext cx="5519420" cy="4513580"/>
                    </a:xfrm>
                    <a:prstGeom prst="rect">
                      <a:avLst/>
                    </a:prstGeom>
                  </pic:spPr>
                </pic:pic>
              </a:graphicData>
            </a:graphic>
          </wp:inline>
        </w:drawing>
      </w:r>
    </w:p>
    <w:p>
      <w:r>
        <w:t>Klasa U</w:t>
      </w:r>
      <w:r>
        <w:rPr>
          <w:lang w:val="pl-PL"/>
        </w:rPr>
        <w:t>żytkownik</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pPr>
              <w:shd w:val="clear" w:color="auto" w:fill="D6DCE5" w:themeFill="text2" w:themeFillTint="32"/>
            </w:pPr>
            <w:r>
              <w:t>Nazwa pola/metody</w:t>
            </w:r>
          </w:p>
        </w:tc>
        <w:tc>
          <w:tcPr>
            <w:tcW w:w="1268" w:type="dxa"/>
            <w:shd w:val="clear" w:color="auto" w:fill="D6DCE5" w:themeFill="text2" w:themeFillTint="32"/>
          </w:tcPr>
          <w:p>
            <w:pPr>
              <w:shd w:val="clear" w:color="auto" w:fill="D6DCE5" w:themeFill="text2" w:themeFillTint="32"/>
            </w:pPr>
            <w:r>
              <w:t>Typ pola</w:t>
            </w:r>
          </w:p>
        </w:tc>
        <w:tc>
          <w:tcPr>
            <w:tcW w:w="5052" w:type="dxa"/>
            <w:shd w:val="clear" w:color="auto" w:fill="D6DCE5" w:themeFill="text2" w:themeFillTint="32"/>
          </w:tcPr>
          <w:p>
            <w:pPr>
              <w:shd w:val="clear" w:color="auto" w:fill="D6DCE5" w:themeFill="text2" w:themeFillTint="32"/>
            </w:pPr>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Imie</w:t>
            </w:r>
          </w:p>
        </w:tc>
        <w:tc>
          <w:tcPr>
            <w:tcW w:w="1268" w:type="dxa"/>
          </w:tcPr>
          <w:p>
            <w:r>
              <w:t>String</w:t>
            </w:r>
          </w:p>
        </w:tc>
        <w:tc>
          <w:tcPr>
            <w:tcW w:w="5052" w:type="dxa"/>
          </w:tcPr>
          <w:p>
            <w:r>
              <w:t>Pole przechowujące imię użytkownika</w:t>
            </w:r>
          </w:p>
        </w:tc>
      </w:tr>
      <w:tr>
        <w:tblPrEx>
          <w:tblLayout w:type="fixed"/>
          <w:tblCellMar>
            <w:top w:w="0" w:type="dxa"/>
            <w:left w:w="108" w:type="dxa"/>
            <w:bottom w:w="0" w:type="dxa"/>
            <w:right w:w="108" w:type="dxa"/>
          </w:tblCellMar>
        </w:tblPrEx>
        <w:tc>
          <w:tcPr>
            <w:tcW w:w="2202" w:type="dxa"/>
          </w:tcPr>
          <w:p>
            <w:pPr>
              <w:rPr>
                <w:lang w:val="pl-PL"/>
              </w:rPr>
            </w:pPr>
            <w:r>
              <w:rPr>
                <w:lang w:val="pl-PL"/>
              </w:rPr>
              <w:t>Nazwisko</w:t>
            </w:r>
          </w:p>
        </w:tc>
        <w:tc>
          <w:tcPr>
            <w:tcW w:w="1268" w:type="dxa"/>
          </w:tcPr>
          <w:p>
            <w:r>
              <w:t>String</w:t>
            </w:r>
          </w:p>
        </w:tc>
        <w:tc>
          <w:tcPr>
            <w:tcW w:w="5052" w:type="dxa"/>
          </w:tcPr>
          <w:p>
            <w:r>
              <w:t>Pole przechowujące nazwisko użytkownika</w:t>
            </w:r>
          </w:p>
        </w:tc>
      </w:tr>
      <w:tr>
        <w:tblPrEx>
          <w:tblLayout w:type="fixed"/>
          <w:tblCellMar>
            <w:top w:w="0" w:type="dxa"/>
            <w:left w:w="108" w:type="dxa"/>
            <w:bottom w:w="0" w:type="dxa"/>
            <w:right w:w="108" w:type="dxa"/>
          </w:tblCellMar>
        </w:tblPrEx>
        <w:tc>
          <w:tcPr>
            <w:tcW w:w="2202" w:type="dxa"/>
          </w:tcPr>
          <w:p>
            <w:r>
              <w:t>Login</w:t>
            </w:r>
          </w:p>
        </w:tc>
        <w:tc>
          <w:tcPr>
            <w:tcW w:w="1268" w:type="dxa"/>
          </w:tcPr>
          <w:p>
            <w:r>
              <w:t>String</w:t>
            </w:r>
          </w:p>
        </w:tc>
        <w:tc>
          <w:tcPr>
            <w:tcW w:w="5052" w:type="dxa"/>
          </w:tcPr>
          <w:p>
            <w:r>
              <w:t>Pole przechowujące login użytkownika</w:t>
            </w:r>
          </w:p>
        </w:tc>
      </w:tr>
      <w:tr>
        <w:tblPrEx>
          <w:tblLayout w:type="fixed"/>
          <w:tblCellMar>
            <w:top w:w="0" w:type="dxa"/>
            <w:left w:w="108" w:type="dxa"/>
            <w:bottom w:w="0" w:type="dxa"/>
            <w:right w:w="108" w:type="dxa"/>
          </w:tblCellMar>
        </w:tblPrEx>
        <w:tc>
          <w:tcPr>
            <w:tcW w:w="2202" w:type="dxa"/>
          </w:tcPr>
          <w:p>
            <w:pPr>
              <w:rPr>
                <w:lang w:val="pl-PL"/>
              </w:rPr>
            </w:pPr>
            <w:r>
              <w:rPr>
                <w:lang w:val="pl-PL"/>
              </w:rPr>
              <w:t>Hasło</w:t>
            </w:r>
          </w:p>
        </w:tc>
        <w:tc>
          <w:tcPr>
            <w:tcW w:w="1268" w:type="dxa"/>
          </w:tcPr>
          <w:p>
            <w:r>
              <w:t>String</w:t>
            </w:r>
          </w:p>
        </w:tc>
        <w:tc>
          <w:tcPr>
            <w:tcW w:w="5052" w:type="dxa"/>
          </w:tcPr>
          <w:p>
            <w:r>
              <w:t>Pole przechowujące hasło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U</w:t>
            </w:r>
            <w:r>
              <w:rPr>
                <w:lang w:val="pl-PL"/>
              </w:rPr>
              <w:t>żytkownik</w:t>
            </w:r>
            <w:r>
              <w:t>()</w:t>
            </w:r>
          </w:p>
        </w:tc>
        <w:tc>
          <w:tcPr>
            <w:tcW w:w="1268" w:type="dxa"/>
          </w:tcPr>
          <w:p/>
        </w:tc>
        <w:tc>
          <w:tcPr>
            <w:tcW w:w="5052" w:type="dxa"/>
          </w:tcPr>
          <w:p>
            <w:r>
              <w:t>Konstruktor klasy U</w:t>
            </w:r>
            <w:r>
              <w:rPr>
                <w:lang w:val="pl-PL"/>
              </w:rPr>
              <w:t>żytkownik</w:t>
            </w:r>
          </w:p>
        </w:tc>
      </w:tr>
      <w:tr>
        <w:tblPrEx>
          <w:tblLayout w:type="fixed"/>
          <w:tblCellMar>
            <w:top w:w="0" w:type="dxa"/>
            <w:left w:w="108" w:type="dxa"/>
            <w:bottom w:w="0" w:type="dxa"/>
            <w:right w:w="108" w:type="dxa"/>
          </w:tblCellMar>
        </w:tblPrEx>
        <w:tc>
          <w:tcPr>
            <w:tcW w:w="2202" w:type="dxa"/>
          </w:tcPr>
          <w:p>
            <w:pPr>
              <w:rPr>
                <w:lang w:val="pl-PL"/>
              </w:rPr>
            </w:pPr>
            <w:r>
              <w:rPr>
                <w:lang w:val="pl-PL"/>
              </w:rPr>
              <w:t>PobierzImie()</w:t>
            </w:r>
          </w:p>
        </w:tc>
        <w:tc>
          <w:tcPr>
            <w:tcW w:w="1268" w:type="dxa"/>
          </w:tcPr>
          <w:p>
            <w:pPr>
              <w:rPr>
                <w:lang w:val="pl-PL"/>
              </w:rPr>
            </w:pPr>
            <w:r>
              <w:rPr>
                <w:lang w:val="pl-PL"/>
              </w:rPr>
              <w:t>String</w:t>
            </w:r>
          </w:p>
        </w:tc>
        <w:tc>
          <w:tcPr>
            <w:tcW w:w="5052" w:type="dxa"/>
          </w:tcPr>
          <w:p>
            <w:r>
              <w:rPr>
                <w:lang w:val="pl-PL"/>
              </w:rPr>
              <w:t>Metoda do odczytu wrtosci pola Imie</w:t>
            </w:r>
          </w:p>
        </w:tc>
      </w:tr>
      <w:tr>
        <w:tblPrEx>
          <w:tblLayout w:type="fixed"/>
          <w:tblCellMar>
            <w:top w:w="0" w:type="dxa"/>
            <w:left w:w="108" w:type="dxa"/>
            <w:bottom w:w="0" w:type="dxa"/>
            <w:right w:w="108" w:type="dxa"/>
          </w:tblCellMar>
        </w:tblPrEx>
        <w:tc>
          <w:tcPr>
            <w:tcW w:w="2202" w:type="dxa"/>
          </w:tcPr>
          <w:p>
            <w:pPr>
              <w:rPr>
                <w:lang w:val="pl-PL"/>
              </w:rPr>
            </w:pPr>
            <w:r>
              <w:rPr>
                <w:lang w:val="pl-PL"/>
              </w:rPr>
              <w:t>UstawImie</w:t>
            </w:r>
          </w:p>
        </w:tc>
        <w:tc>
          <w:tcPr>
            <w:tcW w:w="1268" w:type="dxa"/>
          </w:tcPr>
          <w:p/>
        </w:tc>
        <w:tc>
          <w:tcPr>
            <w:tcW w:w="5052" w:type="dxa"/>
          </w:tcPr>
          <w:p>
            <w:r>
              <w:rPr>
                <w:lang w:val="pl-PL"/>
              </w:rPr>
              <w:t>Metoda do zapisu pola Imie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PobierzNazwisko</w:t>
            </w:r>
          </w:p>
        </w:tc>
        <w:tc>
          <w:tcPr>
            <w:tcW w:w="1268" w:type="dxa"/>
          </w:tcPr>
          <w:p>
            <w:pPr>
              <w:rPr>
                <w:lang w:val="pl-PL"/>
              </w:rPr>
            </w:pPr>
            <w:r>
              <w:rPr>
                <w:lang w:val="pl-PL"/>
              </w:rPr>
              <w:t>String</w:t>
            </w:r>
          </w:p>
        </w:tc>
        <w:tc>
          <w:tcPr>
            <w:tcW w:w="5052" w:type="dxa"/>
          </w:tcPr>
          <w:p>
            <w:r>
              <w:rPr>
                <w:lang w:val="pl-PL"/>
              </w:rPr>
              <w:t>Metoda do odczytu wrtosci pola Nazwisko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UstawNazwisko</w:t>
            </w:r>
          </w:p>
        </w:tc>
        <w:tc>
          <w:tcPr>
            <w:tcW w:w="1268" w:type="dxa"/>
          </w:tcPr>
          <w:p/>
        </w:tc>
        <w:tc>
          <w:tcPr>
            <w:tcW w:w="5052" w:type="dxa"/>
          </w:tcPr>
          <w:p>
            <w:r>
              <w:rPr>
                <w:lang w:val="pl-PL"/>
              </w:rPr>
              <w:t>Metoda do zapisu pola Nazwisko</w:t>
            </w:r>
          </w:p>
        </w:tc>
      </w:tr>
      <w:tr>
        <w:tblPrEx>
          <w:tblLayout w:type="fixed"/>
          <w:tblCellMar>
            <w:top w:w="0" w:type="dxa"/>
            <w:left w:w="108" w:type="dxa"/>
            <w:bottom w:w="0" w:type="dxa"/>
            <w:right w:w="108" w:type="dxa"/>
          </w:tblCellMar>
        </w:tblPrEx>
        <w:tc>
          <w:tcPr>
            <w:tcW w:w="2202" w:type="dxa"/>
          </w:tcPr>
          <w:p>
            <w:pPr>
              <w:rPr>
                <w:lang w:val="pl-PL"/>
              </w:rPr>
            </w:pPr>
            <w:r>
              <w:rPr>
                <w:lang w:val="pl-PL"/>
              </w:rPr>
              <w:t>PobierzLogin</w:t>
            </w:r>
          </w:p>
        </w:tc>
        <w:tc>
          <w:tcPr>
            <w:tcW w:w="1268" w:type="dxa"/>
          </w:tcPr>
          <w:p>
            <w:pPr>
              <w:rPr>
                <w:lang w:val="pl-PL"/>
              </w:rPr>
            </w:pPr>
            <w:r>
              <w:rPr>
                <w:lang w:val="pl-PL"/>
              </w:rPr>
              <w:t>String</w:t>
            </w:r>
          </w:p>
        </w:tc>
        <w:tc>
          <w:tcPr>
            <w:tcW w:w="5052" w:type="dxa"/>
          </w:tcPr>
          <w:p>
            <w:r>
              <w:rPr>
                <w:lang w:val="pl-PL"/>
              </w:rPr>
              <w:t>Metoda do odczytu wrtosci pola Login</w:t>
            </w:r>
          </w:p>
        </w:tc>
      </w:tr>
      <w:tr>
        <w:tblPrEx>
          <w:tblLayout w:type="fixed"/>
          <w:tblCellMar>
            <w:top w:w="0" w:type="dxa"/>
            <w:left w:w="108" w:type="dxa"/>
            <w:bottom w:w="0" w:type="dxa"/>
            <w:right w:w="108" w:type="dxa"/>
          </w:tblCellMar>
        </w:tblPrEx>
        <w:tc>
          <w:tcPr>
            <w:tcW w:w="2202" w:type="dxa"/>
          </w:tcPr>
          <w:p>
            <w:pPr>
              <w:rPr>
                <w:lang w:val="pl-PL"/>
              </w:rPr>
            </w:pPr>
            <w:r>
              <w:rPr>
                <w:lang w:val="pl-PL"/>
              </w:rPr>
              <w:t>UstawLogin</w:t>
            </w:r>
          </w:p>
        </w:tc>
        <w:tc>
          <w:tcPr>
            <w:tcW w:w="1268" w:type="dxa"/>
          </w:tcPr>
          <w:p/>
        </w:tc>
        <w:tc>
          <w:tcPr>
            <w:tcW w:w="5052" w:type="dxa"/>
          </w:tcPr>
          <w:p>
            <w:r>
              <w:rPr>
                <w:lang w:val="pl-PL"/>
              </w:rPr>
              <w:t>Metoda do zapisu pola Login</w:t>
            </w:r>
          </w:p>
        </w:tc>
      </w:tr>
      <w:tr>
        <w:tblPrEx>
          <w:tblLayout w:type="fixed"/>
          <w:tblCellMar>
            <w:top w:w="0" w:type="dxa"/>
            <w:left w:w="108" w:type="dxa"/>
            <w:bottom w:w="0" w:type="dxa"/>
            <w:right w:w="108" w:type="dxa"/>
          </w:tblCellMar>
        </w:tblPrEx>
        <w:tc>
          <w:tcPr>
            <w:tcW w:w="2202" w:type="dxa"/>
          </w:tcPr>
          <w:p>
            <w:pPr>
              <w:rPr>
                <w:lang w:val="pl-PL"/>
              </w:rPr>
            </w:pPr>
            <w:r>
              <w:rPr>
                <w:lang w:val="pl-PL"/>
              </w:rPr>
              <w:t>PobierzHasło</w:t>
            </w:r>
          </w:p>
        </w:tc>
        <w:tc>
          <w:tcPr>
            <w:tcW w:w="1268" w:type="dxa"/>
          </w:tcPr>
          <w:p>
            <w:pPr>
              <w:rPr>
                <w:lang w:val="pl-PL"/>
              </w:rPr>
            </w:pPr>
            <w:r>
              <w:rPr>
                <w:lang w:val="pl-PL"/>
              </w:rPr>
              <w:t>String</w:t>
            </w:r>
          </w:p>
        </w:tc>
        <w:tc>
          <w:tcPr>
            <w:tcW w:w="5052" w:type="dxa"/>
          </w:tcPr>
          <w:p>
            <w:r>
              <w:rPr>
                <w:lang w:val="pl-PL"/>
              </w:rPr>
              <w:t>Metoda do odczytu wrtosci pola Hasło</w:t>
            </w:r>
          </w:p>
        </w:tc>
      </w:tr>
      <w:tr>
        <w:tblPrEx>
          <w:tblLayout w:type="fixed"/>
          <w:tblCellMar>
            <w:top w:w="0" w:type="dxa"/>
            <w:left w:w="108" w:type="dxa"/>
            <w:bottom w:w="0" w:type="dxa"/>
            <w:right w:w="108" w:type="dxa"/>
          </w:tblCellMar>
        </w:tblPrEx>
        <w:tc>
          <w:tcPr>
            <w:tcW w:w="2202" w:type="dxa"/>
          </w:tcPr>
          <w:p>
            <w:pPr>
              <w:rPr>
                <w:lang w:val="pl-PL"/>
              </w:rPr>
            </w:pPr>
            <w:r>
              <w:rPr>
                <w:lang w:val="pl-PL"/>
              </w:rPr>
              <w:t>UstawHasło</w:t>
            </w:r>
          </w:p>
        </w:tc>
        <w:tc>
          <w:tcPr>
            <w:tcW w:w="1268" w:type="dxa"/>
          </w:tcPr>
          <w:p/>
        </w:tc>
        <w:tc>
          <w:tcPr>
            <w:tcW w:w="5052" w:type="dxa"/>
          </w:tcPr>
          <w:p>
            <w:r>
              <w:rPr>
                <w:lang w:val="pl-PL"/>
              </w:rPr>
              <w:t>Metoda do zapisu pola Hasło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LogInUser(String)</w:t>
            </w:r>
          </w:p>
        </w:tc>
        <w:tc>
          <w:tcPr>
            <w:tcW w:w="1268" w:type="dxa"/>
          </w:tcPr>
          <w:p>
            <w:r>
              <w:t>Bool</w:t>
            </w:r>
          </w:p>
        </w:tc>
        <w:tc>
          <w:tcPr>
            <w:tcW w:w="5052" w:type="dxa"/>
          </w:tcPr>
          <w:p>
            <w:r>
              <w:t>Metoda logowania użytkownika, metoda zwraca wartość prawda lub fałsz w zależności od tego czy logowanie zakończyło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LogOutUser()</w:t>
            </w:r>
          </w:p>
        </w:tc>
        <w:tc>
          <w:tcPr>
            <w:tcW w:w="1268" w:type="dxa"/>
          </w:tcPr>
          <w:p>
            <w:r>
              <w:t>void</w:t>
            </w:r>
          </w:p>
        </w:tc>
        <w:tc>
          <w:tcPr>
            <w:tcW w:w="5052" w:type="dxa"/>
          </w:tcPr>
          <w:p>
            <w:r>
              <w:t>Metoda odpowiedzialna za wylogowanie użytkownika</w:t>
            </w:r>
          </w:p>
        </w:tc>
      </w:tr>
    </w:tbl>
    <w:p/>
    <w:p>
      <w:r>
        <w:t>Klasa Question</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pola/metody</w:t>
            </w:r>
          </w:p>
        </w:tc>
        <w:tc>
          <w:tcPr>
            <w:tcW w:w="1268" w:type="dxa"/>
            <w:shd w:val="clear" w:color="auto" w:fill="D6DCE5" w:themeFill="text2" w:themeFillTint="32"/>
          </w:tcPr>
          <w:p>
            <w:r>
              <w:t>Typ pola</w:t>
            </w:r>
          </w:p>
        </w:tc>
        <w:tc>
          <w:tcPr>
            <w:tcW w:w="5052" w:type="dxa"/>
            <w:shd w:val="clear" w:color="auto" w:fill="D6DCE5" w:themeFill="text2" w:themeFillTint="32"/>
          </w:tcPr>
          <w:p>
            <w:r>
              <w:t>Opis</w:t>
            </w:r>
          </w:p>
        </w:tc>
      </w:tr>
      <w:tr>
        <w:tblPrEx>
          <w:tblLayout w:type="fixed"/>
          <w:tblCellMar>
            <w:top w:w="0" w:type="dxa"/>
            <w:left w:w="108" w:type="dxa"/>
            <w:bottom w:w="0" w:type="dxa"/>
            <w:right w:w="108" w:type="dxa"/>
          </w:tblCellMar>
        </w:tblPrEx>
        <w:tc>
          <w:tcPr>
            <w:tcW w:w="2202" w:type="dxa"/>
          </w:tcPr>
          <w:p>
            <w:pPr>
              <w:rPr>
                <w:lang w:val="pl-PL"/>
              </w:rPr>
            </w:pPr>
            <w:r>
              <w:rPr>
                <w:lang w:val="pl-PL"/>
              </w:rPr>
              <w:t>Nazwa</w:t>
            </w:r>
          </w:p>
        </w:tc>
        <w:tc>
          <w:tcPr>
            <w:tcW w:w="1268" w:type="dxa"/>
          </w:tcPr>
          <w:p>
            <w:r>
              <w:t>String</w:t>
            </w:r>
          </w:p>
        </w:tc>
        <w:tc>
          <w:tcPr>
            <w:tcW w:w="5052" w:type="dxa"/>
          </w:tcPr>
          <w:p>
            <w:r>
              <w:t>Pole przechowujące nazwę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TrescPytania</w:t>
            </w:r>
          </w:p>
        </w:tc>
        <w:tc>
          <w:tcPr>
            <w:tcW w:w="1268" w:type="dxa"/>
          </w:tcPr>
          <w:p>
            <w:r>
              <w:t>String</w:t>
            </w:r>
          </w:p>
        </w:tc>
        <w:tc>
          <w:tcPr>
            <w:tcW w:w="5052" w:type="dxa"/>
          </w:tcPr>
          <w:p>
            <w:r>
              <w:t>Pole przechowujące tekst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Opowiedzi</w:t>
            </w:r>
          </w:p>
        </w:tc>
        <w:tc>
          <w:tcPr>
            <w:tcW w:w="1268" w:type="dxa"/>
          </w:tcPr>
          <w:p>
            <w:r>
              <w:t>List&lt;String&gt;</w:t>
            </w:r>
          </w:p>
        </w:tc>
        <w:tc>
          <w:tcPr>
            <w:tcW w:w="5052" w:type="dxa"/>
          </w:tcPr>
          <w:p>
            <w:r>
              <w:t>Pole przechowujące odpowiedzi w formie listy łańcuchów znaków</w:t>
            </w:r>
          </w:p>
        </w:tc>
      </w:tr>
      <w:tr>
        <w:tblPrEx>
          <w:tblLayout w:type="fixed"/>
          <w:tblCellMar>
            <w:top w:w="0" w:type="dxa"/>
            <w:left w:w="108" w:type="dxa"/>
            <w:bottom w:w="0" w:type="dxa"/>
            <w:right w:w="108" w:type="dxa"/>
          </w:tblCellMar>
        </w:tblPrEx>
        <w:tc>
          <w:tcPr>
            <w:tcW w:w="2202" w:type="dxa"/>
          </w:tcPr>
          <w:p>
            <w:pPr>
              <w:rPr>
                <w:lang w:val="pl-PL"/>
              </w:rPr>
            </w:pPr>
            <w:r>
              <w:rPr>
                <w:lang w:val="pl-PL"/>
              </w:rPr>
              <w:t>WielokrotnegoWyboru</w:t>
            </w:r>
          </w:p>
        </w:tc>
        <w:tc>
          <w:tcPr>
            <w:tcW w:w="1268" w:type="dxa"/>
          </w:tcPr>
          <w:p>
            <w:r>
              <w:t>Bool</w:t>
            </w:r>
          </w:p>
        </w:tc>
        <w:tc>
          <w:tcPr>
            <w:tcW w:w="5052" w:type="dxa"/>
          </w:tcPr>
          <w:p>
            <w:r>
              <w:t xml:space="preserve">Pole przechowujące informację o tym czy pytanie jest wielokrotnego wyboru (domyślnie pytanie jest jednokrotnego wyboru)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Au</w:t>
            </w:r>
            <w:r>
              <w:rPr>
                <w:lang w:val="pl-PL"/>
              </w:rPr>
              <w:t>tor</w:t>
            </w:r>
          </w:p>
        </w:tc>
        <w:tc>
          <w:tcPr>
            <w:tcW w:w="1268" w:type="dxa"/>
          </w:tcPr>
          <w:p>
            <w:r>
              <w:t>U</w:t>
            </w:r>
            <w:r>
              <w:rPr>
                <w:lang w:val="pl-PL"/>
              </w:rPr>
              <w:t>żytkownik</w:t>
            </w:r>
          </w:p>
        </w:tc>
        <w:tc>
          <w:tcPr>
            <w:tcW w:w="5052" w:type="dxa"/>
          </w:tcPr>
          <w:p>
            <w:r>
              <w:t>Pole przechowujące informację o autorze pytania</w:t>
            </w:r>
          </w:p>
        </w:tc>
      </w:tr>
      <w:tr>
        <w:tblPrEx>
          <w:tblLayout w:type="fixed"/>
          <w:tblCellMar>
            <w:top w:w="0" w:type="dxa"/>
            <w:left w:w="108" w:type="dxa"/>
            <w:bottom w:w="0" w:type="dxa"/>
            <w:right w:w="108" w:type="dxa"/>
          </w:tblCellMar>
        </w:tblPrEx>
        <w:tc>
          <w:tcPr>
            <w:tcW w:w="2202" w:type="dxa"/>
          </w:tcPr>
          <w:p>
            <w:r>
              <w:rPr>
                <w:lang w:val="pl-PL"/>
              </w:rPr>
              <w:t>Pytanie</w:t>
            </w:r>
            <w:r>
              <w:t>()</w:t>
            </w:r>
          </w:p>
        </w:tc>
        <w:tc>
          <w:tcPr>
            <w:tcW w:w="1268" w:type="dxa"/>
          </w:tcPr>
          <w:p/>
        </w:tc>
        <w:tc>
          <w:tcPr>
            <w:tcW w:w="5052" w:type="dxa"/>
          </w:tcPr>
          <w:p>
            <w:r>
              <w:t xml:space="preserve">Konstruktor klasy </w:t>
            </w:r>
            <w:r>
              <w:rPr>
                <w:lang w:val="pl-PL"/>
              </w:rPr>
              <w:t>Pytanie</w:t>
            </w:r>
          </w:p>
        </w:tc>
      </w:tr>
      <w:tr>
        <w:tblPrEx>
          <w:tblLayout w:type="fixed"/>
          <w:tblCellMar>
            <w:top w:w="0" w:type="dxa"/>
            <w:left w:w="108" w:type="dxa"/>
            <w:bottom w:w="0" w:type="dxa"/>
            <w:right w:w="108" w:type="dxa"/>
          </w:tblCellMar>
        </w:tblPrEx>
        <w:tc>
          <w:tcPr>
            <w:tcW w:w="2202" w:type="dxa"/>
          </w:tcPr>
          <w:p>
            <w:pPr>
              <w:rPr>
                <w:lang w:val="pl-PL"/>
              </w:rPr>
            </w:pPr>
            <w:r>
              <w:rPr>
                <w:lang w:val="pl-PL"/>
              </w:rPr>
              <w:t>PobierzNazwe</w:t>
            </w:r>
          </w:p>
        </w:tc>
        <w:tc>
          <w:tcPr>
            <w:tcW w:w="1268" w:type="dxa"/>
          </w:tcPr>
          <w:p>
            <w:pPr>
              <w:rPr>
                <w:lang w:val="pl-PL"/>
              </w:rPr>
            </w:pPr>
            <w:r>
              <w:rPr>
                <w:lang w:val="pl-PL"/>
              </w:rPr>
              <w:t>String</w:t>
            </w:r>
          </w:p>
        </w:tc>
        <w:tc>
          <w:tcPr>
            <w:tcW w:w="5052" w:type="dxa"/>
          </w:tcPr>
          <w:p>
            <w:r>
              <w:rPr>
                <w:lang w:val="pl-PL"/>
              </w:rPr>
              <w:t>Metoda do odczytu wartości pola Nazwa</w:t>
            </w:r>
          </w:p>
        </w:tc>
      </w:tr>
      <w:tr>
        <w:tblPrEx>
          <w:tblLayout w:type="fixed"/>
          <w:tblCellMar>
            <w:top w:w="0" w:type="dxa"/>
            <w:left w:w="108" w:type="dxa"/>
            <w:bottom w:w="0" w:type="dxa"/>
            <w:right w:w="108" w:type="dxa"/>
          </w:tblCellMar>
        </w:tblPrEx>
        <w:tc>
          <w:tcPr>
            <w:tcW w:w="2202" w:type="dxa"/>
          </w:tcPr>
          <w:p>
            <w:pPr>
              <w:rPr>
                <w:lang w:val="pl-PL"/>
              </w:rPr>
            </w:pPr>
            <w:r>
              <w:rPr>
                <w:lang w:val="pl-PL"/>
              </w:rPr>
              <w:t>UstawNazwe</w:t>
            </w:r>
          </w:p>
        </w:tc>
        <w:tc>
          <w:tcPr>
            <w:tcW w:w="1268" w:type="dxa"/>
          </w:tcPr>
          <w:p/>
        </w:tc>
        <w:tc>
          <w:tcPr>
            <w:tcW w:w="5052" w:type="dxa"/>
          </w:tcPr>
          <w:p>
            <w:r>
              <w:rPr>
                <w:lang w:val="pl-PL"/>
              </w:rPr>
              <w:t>Metoda do zapisu pola Nazwa</w:t>
            </w:r>
          </w:p>
        </w:tc>
      </w:tr>
      <w:tr>
        <w:tblPrEx>
          <w:tblLayout w:type="fixed"/>
          <w:tblCellMar>
            <w:top w:w="0" w:type="dxa"/>
            <w:left w:w="108" w:type="dxa"/>
            <w:bottom w:w="0" w:type="dxa"/>
            <w:right w:w="108" w:type="dxa"/>
          </w:tblCellMar>
        </w:tblPrEx>
        <w:tc>
          <w:tcPr>
            <w:tcW w:w="2202" w:type="dxa"/>
          </w:tcPr>
          <w:p>
            <w:pPr>
              <w:rPr>
                <w:lang w:val="pl-PL"/>
              </w:rPr>
            </w:pPr>
            <w:r>
              <w:rPr>
                <w:lang w:val="pl-PL"/>
              </w:rPr>
              <w:t>PobierzTresc</w:t>
            </w:r>
          </w:p>
        </w:tc>
        <w:tc>
          <w:tcPr>
            <w:tcW w:w="1268" w:type="dxa"/>
          </w:tcPr>
          <w:p>
            <w:pPr>
              <w:rPr>
                <w:lang w:val="pl-PL"/>
              </w:rPr>
            </w:pPr>
            <w:r>
              <w:rPr>
                <w:lang w:val="pl-PL"/>
              </w:rPr>
              <w:t>String</w:t>
            </w:r>
          </w:p>
        </w:tc>
        <w:tc>
          <w:tcPr>
            <w:tcW w:w="5052" w:type="dxa"/>
          </w:tcPr>
          <w:p>
            <w:r>
              <w:rPr>
                <w:lang w:val="pl-PL"/>
              </w:rPr>
              <w:t>Metoda do odczytu wartości pola TrescPytania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UstawTresc</w:t>
            </w:r>
          </w:p>
        </w:tc>
        <w:tc>
          <w:tcPr>
            <w:tcW w:w="1268" w:type="dxa"/>
          </w:tcPr>
          <w:p/>
        </w:tc>
        <w:tc>
          <w:tcPr>
            <w:tcW w:w="5052" w:type="dxa"/>
          </w:tcPr>
          <w:p>
            <w:r>
              <w:rPr>
                <w:lang w:val="pl-PL"/>
              </w:rPr>
              <w:t>Metoda do zapisu pola TrescPytania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PobierzOdpowiedzi</w:t>
            </w:r>
          </w:p>
        </w:tc>
        <w:tc>
          <w:tcPr>
            <w:tcW w:w="1268" w:type="dxa"/>
          </w:tcPr>
          <w:p>
            <w:pPr>
              <w:rPr>
                <w:lang w:val="pl-PL"/>
              </w:rPr>
            </w:pPr>
            <w:r>
              <w:rPr>
                <w:lang w:val="pl-PL"/>
              </w:rPr>
              <w:t>List&lt;String&gt;</w:t>
            </w:r>
          </w:p>
        </w:tc>
        <w:tc>
          <w:tcPr>
            <w:tcW w:w="5052" w:type="dxa"/>
          </w:tcPr>
          <w:p>
            <w:r>
              <w:rPr>
                <w:lang w:val="pl-PL"/>
              </w:rPr>
              <w:t>Metoda do odczytu wartości pola Odpowiedzi</w:t>
            </w:r>
          </w:p>
        </w:tc>
      </w:tr>
      <w:tr>
        <w:tblPrEx>
          <w:tblLayout w:type="fixed"/>
          <w:tblCellMar>
            <w:top w:w="0" w:type="dxa"/>
            <w:left w:w="108" w:type="dxa"/>
            <w:bottom w:w="0" w:type="dxa"/>
            <w:right w:w="108" w:type="dxa"/>
          </w:tblCellMar>
        </w:tblPrEx>
        <w:tc>
          <w:tcPr>
            <w:tcW w:w="2202" w:type="dxa"/>
          </w:tcPr>
          <w:p>
            <w:pPr>
              <w:rPr>
                <w:lang w:val="pl-PL"/>
              </w:rPr>
            </w:pPr>
            <w:r>
              <w:rPr>
                <w:lang w:val="pl-PL"/>
              </w:rPr>
              <w:t>UstawOdpowiedzi(List&lt;String&gt;)</w:t>
            </w:r>
          </w:p>
        </w:tc>
        <w:tc>
          <w:tcPr>
            <w:tcW w:w="1268" w:type="dxa"/>
          </w:tcPr>
          <w:p/>
        </w:tc>
        <w:tc>
          <w:tcPr>
            <w:tcW w:w="5052" w:type="dxa"/>
          </w:tcPr>
          <w:p>
            <w:r>
              <w:rPr>
                <w:lang w:val="pl-PL"/>
              </w:rPr>
              <w:t>Metoda do zapisu pola Odpowiedzi</w:t>
            </w:r>
          </w:p>
        </w:tc>
      </w:tr>
      <w:tr>
        <w:tblPrEx>
          <w:tblLayout w:type="fixed"/>
          <w:tblCellMar>
            <w:top w:w="0" w:type="dxa"/>
            <w:left w:w="108" w:type="dxa"/>
            <w:bottom w:w="0" w:type="dxa"/>
            <w:right w:w="108" w:type="dxa"/>
          </w:tblCellMar>
        </w:tblPrEx>
        <w:tc>
          <w:tcPr>
            <w:tcW w:w="2202" w:type="dxa"/>
          </w:tcPr>
          <w:p>
            <w:pPr>
              <w:rPr>
                <w:lang w:val="pl-PL"/>
              </w:rPr>
            </w:pPr>
            <w:r>
              <w:rPr>
                <w:lang w:val="pl-PL"/>
              </w:rPr>
              <w:t>PobierzAutora</w:t>
            </w:r>
          </w:p>
        </w:tc>
        <w:tc>
          <w:tcPr>
            <w:tcW w:w="1268" w:type="dxa"/>
          </w:tcPr>
          <w:p>
            <w:pPr>
              <w:rPr>
                <w:lang w:val="pl-PL"/>
              </w:rPr>
            </w:pPr>
            <w:r>
              <w:rPr>
                <w:lang w:val="pl-PL"/>
              </w:rPr>
              <w:t>Użytkownik</w:t>
            </w:r>
          </w:p>
        </w:tc>
        <w:tc>
          <w:tcPr>
            <w:tcW w:w="5052" w:type="dxa"/>
          </w:tcPr>
          <w:p>
            <w:r>
              <w:rPr>
                <w:lang w:val="pl-PL"/>
              </w:rPr>
              <w:t>Metoda do odczytu wartości pola Autor</w:t>
            </w:r>
          </w:p>
        </w:tc>
      </w:tr>
      <w:tr>
        <w:tblPrEx>
          <w:tblLayout w:type="fixed"/>
          <w:tblCellMar>
            <w:top w:w="0" w:type="dxa"/>
            <w:left w:w="108" w:type="dxa"/>
            <w:bottom w:w="0" w:type="dxa"/>
            <w:right w:w="108" w:type="dxa"/>
          </w:tblCellMar>
        </w:tblPrEx>
        <w:tc>
          <w:tcPr>
            <w:tcW w:w="2202" w:type="dxa"/>
          </w:tcPr>
          <w:p>
            <w:pPr>
              <w:rPr>
                <w:lang w:val="pl-PL"/>
              </w:rPr>
            </w:pPr>
            <w:r>
              <w:rPr>
                <w:lang w:val="pl-PL"/>
              </w:rPr>
              <w:t>UstawAutora</w:t>
            </w:r>
          </w:p>
        </w:tc>
        <w:tc>
          <w:tcPr>
            <w:tcW w:w="1268" w:type="dxa"/>
          </w:tcPr>
          <w:p/>
        </w:tc>
        <w:tc>
          <w:tcPr>
            <w:tcW w:w="5052" w:type="dxa"/>
          </w:tcPr>
          <w:p>
            <w:r>
              <w:rPr>
                <w:lang w:val="pl-PL"/>
              </w:rPr>
              <w:t>Metoda do zapisu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DodajPytanie</w:t>
            </w:r>
            <w:r>
              <w:t>(String, List&lt;String&gt;)</w:t>
            </w:r>
          </w:p>
        </w:tc>
        <w:tc>
          <w:tcPr>
            <w:tcW w:w="1268" w:type="dxa"/>
          </w:tcPr>
          <w:p>
            <w:r>
              <w:t>Bool</w:t>
            </w:r>
          </w:p>
        </w:tc>
        <w:tc>
          <w:tcPr>
            <w:tcW w:w="5052" w:type="dxa"/>
          </w:tcPr>
          <w:p>
            <w:r>
              <w:t>Metoda odpowiedzialna za dodanie nowego pytania, metoda przyjmuje jako parametry łańcuch znaków i listę łańcuchów znaków i zwraca wartość prawda lub fałsz w zależności od tego czy zapis pytania przebiegł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UsunPytanie</w:t>
            </w:r>
            <w:r>
              <w:t>()</w:t>
            </w:r>
          </w:p>
        </w:tc>
        <w:tc>
          <w:tcPr>
            <w:tcW w:w="1268" w:type="dxa"/>
          </w:tcPr>
          <w:p>
            <w:r>
              <w:t>Bool</w:t>
            </w:r>
          </w:p>
        </w:tc>
        <w:tc>
          <w:tcPr>
            <w:tcW w:w="5052" w:type="dxa"/>
          </w:tcPr>
          <w:p>
            <w:r>
              <w:t>Metoda realizująca usunięcie pytania, zwraca wartosć prawda/fałsz w zależności od tego czy usunięcie pytania przebiegło poprawnie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Ed</w:t>
            </w:r>
            <w:r>
              <w:rPr>
                <w:lang w:val="pl-PL"/>
              </w:rPr>
              <w:t>ytujPytanie</w:t>
            </w:r>
            <w:r>
              <w:t>()</w:t>
            </w:r>
          </w:p>
        </w:tc>
        <w:tc>
          <w:tcPr>
            <w:tcW w:w="1268" w:type="dxa"/>
          </w:tcPr>
          <w:p>
            <w:r>
              <w:t>Bool</w:t>
            </w:r>
          </w:p>
        </w:tc>
        <w:tc>
          <w:tcPr>
            <w:tcW w:w="5052" w:type="dxa"/>
          </w:tcPr>
          <w:p>
            <w:r>
              <w:t>Metoda realizująca aktualziację pytania, zwraca wartość prawda/fałsz w zależności od tego czy zapis przebiegł poprawnie.</w:t>
            </w:r>
          </w:p>
        </w:tc>
      </w:tr>
    </w:tbl>
    <w:p/>
    <w:p>
      <w:r>
        <w:t xml:space="preserve">Klasa </w:t>
      </w:r>
      <w:r>
        <w:rPr>
          <w:lang w:val="pl-PL"/>
        </w:rPr>
        <w:t>Ankieta</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268"/>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pola/metody</w:t>
            </w:r>
          </w:p>
        </w:tc>
        <w:tc>
          <w:tcPr>
            <w:tcW w:w="1268" w:type="dxa"/>
            <w:shd w:val="clear" w:color="auto" w:fill="D6DCE5" w:themeFill="text2" w:themeFillTint="32"/>
          </w:tcPr>
          <w:p>
            <w:r>
              <w:t>Typ pola</w:t>
            </w:r>
          </w:p>
        </w:tc>
        <w:tc>
          <w:tcPr>
            <w:tcW w:w="5052"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N</w:t>
            </w:r>
            <w:r>
              <w:rPr>
                <w:lang w:val="pl-PL"/>
              </w:rPr>
              <w:t>azwa</w:t>
            </w:r>
          </w:p>
        </w:tc>
        <w:tc>
          <w:tcPr>
            <w:tcW w:w="1268" w:type="dxa"/>
          </w:tcPr>
          <w:p>
            <w:r>
              <w:t>String</w:t>
            </w:r>
          </w:p>
        </w:tc>
        <w:tc>
          <w:tcPr>
            <w:tcW w:w="5052" w:type="dxa"/>
          </w:tcPr>
          <w:p>
            <w:r>
              <w:t>Pole przechowujące nazwę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Pytanie</w:t>
            </w:r>
          </w:p>
        </w:tc>
        <w:tc>
          <w:tcPr>
            <w:tcW w:w="1268" w:type="dxa"/>
          </w:tcPr>
          <w:p>
            <w:pPr>
              <w:rPr>
                <w:lang w:val="pl-PL"/>
              </w:rPr>
            </w:pPr>
            <w:r>
              <w:rPr>
                <w:lang w:val="pl-PL"/>
              </w:rPr>
              <w:t>Pytanie</w:t>
            </w:r>
          </w:p>
        </w:tc>
        <w:tc>
          <w:tcPr>
            <w:tcW w:w="5052" w:type="dxa"/>
          </w:tcPr>
          <w:p>
            <w:r>
              <w:t>Pole przechowujące pytania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Aut</w:t>
            </w:r>
            <w:r>
              <w:rPr>
                <w:lang w:val="pl-PL"/>
              </w:rPr>
              <w:t>or</w:t>
            </w:r>
          </w:p>
        </w:tc>
        <w:tc>
          <w:tcPr>
            <w:tcW w:w="1268" w:type="dxa"/>
          </w:tcPr>
          <w:p>
            <w:r>
              <w:t>U</w:t>
            </w:r>
            <w:r>
              <w:rPr>
                <w:lang w:val="pl-PL"/>
              </w:rPr>
              <w:t>żytkownik</w:t>
            </w:r>
          </w:p>
        </w:tc>
        <w:tc>
          <w:tcPr>
            <w:tcW w:w="5052" w:type="dxa"/>
          </w:tcPr>
          <w:p>
            <w:r>
              <w:t>Pole przechowujące informacje o autorze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CzyAktywna</w:t>
            </w:r>
          </w:p>
        </w:tc>
        <w:tc>
          <w:tcPr>
            <w:tcW w:w="1268" w:type="dxa"/>
          </w:tcPr>
          <w:p>
            <w:r>
              <w:t>Bool</w:t>
            </w:r>
          </w:p>
        </w:tc>
        <w:tc>
          <w:tcPr>
            <w:tcW w:w="5052" w:type="dxa"/>
          </w:tcPr>
          <w:p>
            <w:r>
              <w:t>Pole przechowujące dane o statusie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Akieta</w:t>
            </w:r>
            <w:r>
              <w:t>()</w:t>
            </w:r>
          </w:p>
        </w:tc>
        <w:tc>
          <w:tcPr>
            <w:tcW w:w="1268" w:type="dxa"/>
          </w:tcPr>
          <w:p/>
        </w:tc>
        <w:tc>
          <w:tcPr>
            <w:tcW w:w="5052" w:type="dxa"/>
          </w:tcPr>
          <w:p>
            <w:r>
              <w:t>Konstruktor klasy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rFonts w:hint="default"/>
                <w:lang w:val="pl-PL"/>
              </w:rPr>
              <w:t>UstawNazwe(String)</w:t>
            </w:r>
          </w:p>
        </w:tc>
        <w:tc>
          <w:tcPr>
            <w:tcW w:w="1268" w:type="dxa"/>
          </w:tcPr>
          <w:p/>
        </w:tc>
        <w:tc>
          <w:tcPr>
            <w:tcW w:w="5052" w:type="dxa"/>
          </w:tcPr>
          <w:p>
            <w:pPr>
              <w:rPr>
                <w:lang w:val="pl-PL"/>
              </w:rPr>
            </w:pPr>
            <w:r>
              <w:rPr>
                <w:lang w:val="pl-PL"/>
              </w:rPr>
              <w:t>Metoda do zapisu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PobierzNazwe</w:t>
            </w:r>
          </w:p>
        </w:tc>
        <w:tc>
          <w:tcPr>
            <w:tcW w:w="1268" w:type="dxa"/>
          </w:tcPr>
          <w:p>
            <w:pPr>
              <w:rPr>
                <w:lang w:val="pl-PL"/>
              </w:rPr>
            </w:pPr>
            <w:r>
              <w:rPr>
                <w:lang w:val="pl-PL"/>
              </w:rPr>
              <w:t>String</w:t>
            </w:r>
          </w:p>
        </w:tc>
        <w:tc>
          <w:tcPr>
            <w:tcW w:w="5052" w:type="dxa"/>
          </w:tcPr>
          <w:p>
            <w:pPr>
              <w:rPr>
                <w:lang w:val="pl-PL"/>
              </w:rPr>
            </w:pPr>
            <w:r>
              <w:rPr>
                <w:lang w:val="pl-PL"/>
              </w:rPr>
              <w:t>Metoda do odczytu wrtosci pola Nazwa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UstawPytanie(String)</w:t>
            </w:r>
          </w:p>
        </w:tc>
        <w:tc>
          <w:tcPr>
            <w:tcW w:w="1268" w:type="dxa"/>
          </w:tcPr>
          <w:p/>
        </w:tc>
        <w:tc>
          <w:tcPr>
            <w:tcW w:w="5052" w:type="dxa"/>
          </w:tcPr>
          <w:p>
            <w:pPr>
              <w:rPr>
                <w:lang w:val="pl-PL"/>
              </w:rPr>
            </w:pPr>
            <w:r>
              <w:rPr>
                <w:lang w:val="pl-PL"/>
              </w:rPr>
              <w:t>Metoda do zapisu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PobierzPytanie</w:t>
            </w:r>
          </w:p>
        </w:tc>
        <w:tc>
          <w:tcPr>
            <w:tcW w:w="1268" w:type="dxa"/>
          </w:tcPr>
          <w:p>
            <w:pPr>
              <w:rPr>
                <w:lang w:val="pl-PL"/>
              </w:rPr>
            </w:pPr>
            <w:r>
              <w:rPr>
                <w:lang w:val="pl-PL"/>
              </w:rPr>
              <w:t>String</w:t>
            </w:r>
          </w:p>
        </w:tc>
        <w:tc>
          <w:tcPr>
            <w:tcW w:w="5052" w:type="dxa"/>
          </w:tcPr>
          <w:p>
            <w:pPr>
              <w:rPr>
                <w:lang w:val="pl-PL"/>
              </w:rPr>
            </w:pPr>
            <w:r>
              <w:rPr>
                <w:lang w:val="pl-PL"/>
              </w:rPr>
              <w:t>Metoda do odczytu wartości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UstawAutora</w:t>
            </w:r>
          </w:p>
        </w:tc>
        <w:tc>
          <w:tcPr>
            <w:tcW w:w="1268" w:type="dxa"/>
          </w:tcPr>
          <w:p/>
        </w:tc>
        <w:tc>
          <w:tcPr>
            <w:tcW w:w="5052" w:type="dxa"/>
          </w:tcPr>
          <w:p>
            <w:pPr>
              <w:rPr>
                <w:lang w:val="pl-PL"/>
              </w:rPr>
            </w:pPr>
            <w:r>
              <w:rPr>
                <w:lang w:val="pl-PL"/>
              </w:rPr>
              <w:t>Metoda do zapisu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pPr>
              <w:rPr>
                <w:lang w:val="pl-PL"/>
              </w:rPr>
            </w:pPr>
            <w:r>
              <w:rPr>
                <w:lang w:val="pl-PL"/>
              </w:rPr>
              <w:t>PobierzAutora</w:t>
            </w:r>
          </w:p>
        </w:tc>
        <w:tc>
          <w:tcPr>
            <w:tcW w:w="1268" w:type="dxa"/>
          </w:tcPr>
          <w:p>
            <w:pPr>
              <w:rPr>
                <w:lang w:val="pl-PL"/>
              </w:rPr>
            </w:pPr>
            <w:r>
              <w:rPr>
                <w:lang w:val="pl-PL"/>
              </w:rPr>
              <w:t>Użytkownik</w:t>
            </w:r>
          </w:p>
        </w:tc>
        <w:tc>
          <w:tcPr>
            <w:tcW w:w="5052" w:type="dxa"/>
          </w:tcPr>
          <w:p>
            <w:pPr>
              <w:rPr>
                <w:lang w:val="pl-PL"/>
              </w:rPr>
            </w:pPr>
            <w:r>
              <w:rPr>
                <w:lang w:val="pl-PL"/>
              </w:rPr>
              <w:t>Metoda do odczytu pola 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DodajAnkiete</w:t>
            </w:r>
            <w:r>
              <w:t>(String):</w:t>
            </w:r>
          </w:p>
        </w:tc>
        <w:tc>
          <w:tcPr>
            <w:tcW w:w="1268" w:type="dxa"/>
          </w:tcPr>
          <w:p>
            <w:r>
              <w:t>Bool</w:t>
            </w:r>
          </w:p>
        </w:tc>
        <w:tc>
          <w:tcPr>
            <w:tcW w:w="5052" w:type="dxa"/>
          </w:tcPr>
          <w:p>
            <w:r>
              <w:t>Metoda odpwoedzialna za dodanie nowej ankiety. Metoda zwraca wartosć prawda/fałsz w zależności od statusu dodania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Ed</w:t>
            </w:r>
            <w:r>
              <w:rPr>
                <w:lang w:val="pl-PL"/>
              </w:rPr>
              <w:t>ytujAnkiete</w:t>
            </w:r>
            <w:r>
              <w:t>()</w:t>
            </w:r>
          </w:p>
        </w:tc>
        <w:tc>
          <w:tcPr>
            <w:tcW w:w="1268" w:type="dxa"/>
          </w:tcPr>
          <w:p>
            <w:r>
              <w:t>Bool</w:t>
            </w:r>
          </w:p>
        </w:tc>
        <w:tc>
          <w:tcPr>
            <w:tcW w:w="5052" w:type="dxa"/>
          </w:tcPr>
          <w:p>
            <w:r>
              <w:t>Metoda odpwiedzialna za aktualizację ankiety, metoda zwraca wartość prawda lub fałsz w zależności od tego czy edycja zakończyła się sukcesem czy 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UsuńAnkiete</w:t>
            </w:r>
            <w:r>
              <w:t>()</w:t>
            </w:r>
          </w:p>
        </w:tc>
        <w:tc>
          <w:tcPr>
            <w:tcW w:w="1268" w:type="dxa"/>
          </w:tcPr>
          <w:p>
            <w:r>
              <w:t>void</w:t>
            </w:r>
          </w:p>
        </w:tc>
        <w:tc>
          <w:tcPr>
            <w:tcW w:w="5052" w:type="dxa"/>
          </w:tcPr>
          <w:p>
            <w:r>
              <w:t>Metoda odpowiedzialna za usunięcie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t>De</w:t>
            </w:r>
            <w:r>
              <w:rPr>
                <w:lang w:val="pl-PL"/>
              </w:rPr>
              <w:t>zaktywuj</w:t>
            </w:r>
            <w:r>
              <w:t>()</w:t>
            </w:r>
          </w:p>
        </w:tc>
        <w:tc>
          <w:tcPr>
            <w:tcW w:w="1268" w:type="dxa"/>
          </w:tcPr>
          <w:p>
            <w:r>
              <w:t>Bool</w:t>
            </w:r>
          </w:p>
        </w:tc>
        <w:tc>
          <w:tcPr>
            <w:tcW w:w="5052" w:type="dxa"/>
          </w:tcPr>
          <w:p>
            <w:r>
              <w:t>Metoda odpowiedzialna za dezaktywację ankiety</w:t>
            </w:r>
          </w:p>
        </w:tc>
      </w:tr>
    </w:tbl>
    <w:p/>
    <w:p>
      <w:r>
        <w:t xml:space="preserve">Klasa </w:t>
      </w:r>
      <w:r>
        <w:rPr>
          <w:lang w:val="pl-PL"/>
        </w:rPr>
        <w:t>Wynik</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1416"/>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shd w:val="clear" w:color="auto" w:fill="D6DCE5" w:themeFill="text2" w:themeFillTint="32"/>
          </w:tcPr>
          <w:p>
            <w:r>
              <w:t>Nazwa pola/metody</w:t>
            </w:r>
          </w:p>
        </w:tc>
        <w:tc>
          <w:tcPr>
            <w:tcW w:w="1416"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Ankieta</w:t>
            </w:r>
          </w:p>
        </w:tc>
        <w:tc>
          <w:tcPr>
            <w:tcW w:w="1416" w:type="dxa"/>
          </w:tcPr>
          <w:p>
            <w:pPr>
              <w:rPr>
                <w:lang w:val="pl-PL"/>
              </w:rPr>
            </w:pPr>
            <w:r>
              <w:rPr>
                <w:lang w:val="pl-PL"/>
              </w:rPr>
              <w:t>Ankieta</w:t>
            </w:r>
          </w:p>
        </w:tc>
        <w:tc>
          <w:tcPr>
            <w:tcW w:w="4793" w:type="dxa"/>
          </w:tcPr>
          <w:p>
            <w:r>
              <w:t>Pole przechowujące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Pytanie</w:t>
            </w:r>
          </w:p>
        </w:tc>
        <w:tc>
          <w:tcPr>
            <w:tcW w:w="1416" w:type="dxa"/>
          </w:tcPr>
          <w:p>
            <w:pPr>
              <w:rPr>
                <w:lang w:val="pl-PL"/>
              </w:rPr>
            </w:pPr>
            <w:r>
              <w:rPr>
                <w:lang w:val="pl-PL"/>
              </w:rPr>
              <w:t>Pytanie</w:t>
            </w:r>
          </w:p>
        </w:tc>
        <w:tc>
          <w:tcPr>
            <w:tcW w:w="4793" w:type="dxa"/>
          </w:tcPr>
          <w:p>
            <w:r>
              <w:t>Pole przechowujące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PobierzAnkiete</w:t>
            </w:r>
          </w:p>
        </w:tc>
        <w:tc>
          <w:tcPr>
            <w:tcW w:w="1416" w:type="dxa"/>
          </w:tcPr>
          <w:p>
            <w:pPr>
              <w:rPr>
                <w:lang w:val="pl-PL"/>
              </w:rPr>
            </w:pPr>
            <w:r>
              <w:rPr>
                <w:lang w:val="pl-PL"/>
              </w:rPr>
              <w:t>Ankieta</w:t>
            </w:r>
          </w:p>
        </w:tc>
        <w:tc>
          <w:tcPr>
            <w:tcW w:w="4793" w:type="dxa"/>
          </w:tcPr>
          <w:p>
            <w:pPr>
              <w:rPr>
                <w:lang w:val="pl-PL"/>
              </w:rPr>
            </w:pPr>
            <w:r>
              <w:rPr>
                <w:lang w:val="pl-PL"/>
              </w:rPr>
              <w:t>Metoda do odczytu wartości pola Ankieta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UstawAnkiete</w:t>
            </w:r>
          </w:p>
        </w:tc>
        <w:tc>
          <w:tcPr>
            <w:tcW w:w="1416" w:type="dxa"/>
          </w:tcPr>
          <w:p>
            <w:pPr>
              <w:rPr>
                <w:lang w:val="pl-PL"/>
              </w:rPr>
            </w:pPr>
          </w:p>
        </w:tc>
        <w:tc>
          <w:tcPr>
            <w:tcW w:w="4793" w:type="dxa"/>
          </w:tcPr>
          <w:p>
            <w:pPr>
              <w:rPr>
                <w:lang w:val="pl-PL"/>
              </w:rPr>
            </w:pPr>
            <w:r>
              <w:rPr>
                <w:lang w:val="pl-PL"/>
              </w:rPr>
              <w:t>Metoda do zapisu pola Ankieta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PobierzPytanie</w:t>
            </w:r>
          </w:p>
        </w:tc>
        <w:tc>
          <w:tcPr>
            <w:tcW w:w="1416" w:type="dxa"/>
          </w:tcPr>
          <w:p>
            <w:pPr>
              <w:rPr>
                <w:lang w:val="pl-PL"/>
              </w:rPr>
            </w:pPr>
            <w:r>
              <w:rPr>
                <w:lang w:val="pl-PL"/>
              </w:rPr>
              <w:t>Pytanie</w:t>
            </w:r>
          </w:p>
        </w:tc>
        <w:tc>
          <w:tcPr>
            <w:tcW w:w="4793" w:type="dxa"/>
          </w:tcPr>
          <w:p>
            <w:pPr>
              <w:rPr>
                <w:lang w:val="pl-PL"/>
              </w:rPr>
            </w:pPr>
            <w:r>
              <w:rPr>
                <w:lang w:val="pl-PL"/>
              </w:rPr>
              <w:t>Metoda do odczytu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rPr>
                <w:lang w:val="pl-PL"/>
              </w:rPr>
            </w:pPr>
            <w:r>
              <w:rPr>
                <w:lang w:val="pl-PL"/>
              </w:rPr>
              <w:t>UstawPytanie</w:t>
            </w:r>
          </w:p>
        </w:tc>
        <w:tc>
          <w:tcPr>
            <w:tcW w:w="1416" w:type="dxa"/>
          </w:tcPr>
          <w:p>
            <w:pPr>
              <w:rPr>
                <w:lang w:val="pl-PL"/>
              </w:rPr>
            </w:pPr>
          </w:p>
        </w:tc>
        <w:tc>
          <w:tcPr>
            <w:tcW w:w="4793" w:type="dxa"/>
          </w:tcPr>
          <w:p>
            <w:pPr>
              <w:rPr>
                <w:lang w:val="pl-PL"/>
              </w:rPr>
            </w:pPr>
            <w:r>
              <w:rPr>
                <w:lang w:val="pl-PL"/>
              </w:rPr>
              <w:t>Metoda do zapisu pola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rPr>
                <w:lang w:val="pl-PL"/>
              </w:rPr>
              <w:t>PokażWynik</w:t>
            </w:r>
            <w:r>
              <w:t>(Survey, Question)</w:t>
            </w:r>
          </w:p>
        </w:tc>
        <w:tc>
          <w:tcPr>
            <w:tcW w:w="1416" w:type="dxa"/>
          </w:tcPr>
          <w:p>
            <w:r>
              <w:t>Void</w:t>
            </w:r>
          </w:p>
        </w:tc>
        <w:tc>
          <w:tcPr>
            <w:tcW w:w="4793" w:type="dxa"/>
          </w:tcPr>
          <w:p>
            <w:r>
              <w:t>Metoda odpowiedzialna za przekazanie wyników dot. Danego pytania w danej ankiecie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r>
              <w:rPr>
                <w:lang w:val="pl-PL"/>
              </w:rPr>
              <w:t>LiczOdpowiedzi</w:t>
            </w:r>
            <w:r>
              <w:t>(</w:t>
            </w:r>
            <w:r>
              <w:rPr>
                <w:lang w:val="pl-PL"/>
              </w:rPr>
              <w:t>Ankieta</w:t>
            </w:r>
            <w:r>
              <w:t>,</w:t>
            </w:r>
            <w:r>
              <w:rPr>
                <w:lang w:val="pl-PL"/>
              </w:rPr>
              <w:t xml:space="preserve"> Pytanie</w:t>
            </w:r>
            <w:r>
              <w:t>)</w:t>
            </w:r>
          </w:p>
        </w:tc>
        <w:tc>
          <w:tcPr>
            <w:tcW w:w="1416" w:type="dxa"/>
          </w:tcPr>
          <w:p>
            <w:r>
              <w:t>Void</w:t>
            </w:r>
          </w:p>
        </w:tc>
        <w:tc>
          <w:tcPr>
            <w:tcW w:w="4793" w:type="dxa"/>
          </w:tcPr>
          <w:p>
            <w:r>
              <w:t>Metoda odpowiedzialna za zliczanie odpowiedzi na dane pytanie</w:t>
            </w:r>
          </w:p>
        </w:tc>
      </w:tr>
    </w:tbl>
    <w:p/>
    <w:p>
      <w:r>
        <w:t xml:space="preserve">Klasa </w:t>
      </w:r>
      <w:r>
        <w:rPr>
          <w:lang w:val="pl-PL"/>
        </w:rPr>
        <w:t>PytanieKontroler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1443"/>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shd w:val="clear" w:color="auto" w:fill="D6DCE5" w:themeFill="text2" w:themeFillTint="32"/>
          </w:tcPr>
          <w:p>
            <w:r>
              <w:t>Nazwa metody</w:t>
            </w:r>
          </w:p>
        </w:tc>
        <w:tc>
          <w:tcPr>
            <w:tcW w:w="1443"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UtwórzPytanie</w:t>
            </w:r>
            <w:r>
              <w:t>(</w:t>
            </w:r>
            <w:r>
              <w:rPr>
                <w:lang w:val="pl-PL"/>
              </w:rPr>
              <w:t>Pytanie)</w:t>
            </w:r>
          </w:p>
        </w:tc>
        <w:tc>
          <w:tcPr>
            <w:tcW w:w="1443" w:type="dxa"/>
          </w:tcPr>
          <w:p>
            <w:r>
              <w:t>View</w:t>
            </w:r>
          </w:p>
        </w:tc>
        <w:tc>
          <w:tcPr>
            <w:tcW w:w="4793" w:type="dxa"/>
          </w:tcPr>
          <w:p>
            <w:r>
              <w:t>Metoda odpowiedzialna za wyświetlanie kreatora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ZapiszPytanie</w:t>
            </w:r>
            <w:r>
              <w:t>(</w:t>
            </w:r>
            <w:r>
              <w:rPr>
                <w:lang w:val="pl-PL"/>
              </w:rPr>
              <w:t>Pyatnie</w:t>
            </w:r>
            <w:r>
              <w:t>)</w:t>
            </w:r>
          </w:p>
        </w:tc>
        <w:tc>
          <w:tcPr>
            <w:tcW w:w="1443" w:type="dxa"/>
          </w:tcPr>
          <w:p>
            <w:r>
              <w:t>View</w:t>
            </w:r>
          </w:p>
        </w:tc>
        <w:tc>
          <w:tcPr>
            <w:tcW w:w="4793" w:type="dxa"/>
          </w:tcPr>
          <w:p>
            <w:r>
              <w:t>Metoda kontrolera odpowiedzialna za dodanie nowego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EdytujPytanie</w:t>
            </w:r>
            <w:r>
              <w:t>(int)</w:t>
            </w:r>
          </w:p>
        </w:tc>
        <w:tc>
          <w:tcPr>
            <w:tcW w:w="1443" w:type="dxa"/>
          </w:tcPr>
          <w:p>
            <w:r>
              <w:t>View</w:t>
            </w:r>
          </w:p>
        </w:tc>
        <w:tc>
          <w:tcPr>
            <w:tcW w:w="4793" w:type="dxa"/>
          </w:tcPr>
          <w:p>
            <w:r>
              <w:t>Metoda odpowiedzialna za wyświetlenie strony edycji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6" w:type="dxa"/>
          </w:tcPr>
          <w:p>
            <w:r>
              <w:rPr>
                <w:lang w:val="pl-PL"/>
              </w:rPr>
              <w:t>UsunPytanie</w:t>
            </w:r>
            <w:r>
              <w:t>(</w:t>
            </w:r>
            <w:r>
              <w:rPr>
                <w:lang w:val="pl-PL"/>
              </w:rPr>
              <w:t>Pytanie</w:t>
            </w:r>
            <w:r>
              <w:t>)</w:t>
            </w:r>
          </w:p>
        </w:tc>
        <w:tc>
          <w:tcPr>
            <w:tcW w:w="1443" w:type="dxa"/>
          </w:tcPr>
          <w:p>
            <w:r>
              <w:t>View</w:t>
            </w:r>
          </w:p>
        </w:tc>
        <w:tc>
          <w:tcPr>
            <w:tcW w:w="4793" w:type="dxa"/>
          </w:tcPr>
          <w:p>
            <w:r>
              <w:t>Metoda odpowiedzialna za widok usuwania pytania</w:t>
            </w:r>
          </w:p>
        </w:tc>
      </w:tr>
    </w:tbl>
    <w:p/>
    <w:p>
      <w:r>
        <w:t xml:space="preserve">Klasa </w:t>
      </w:r>
      <w:r>
        <w:rPr>
          <w:lang w:val="pl-PL"/>
        </w:rPr>
        <w:t>WynikiKontroler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2"/>
        <w:gridCol w:w="1527"/>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shd w:val="clear" w:color="auto" w:fill="D6DCE5" w:themeFill="text2" w:themeFillTint="32"/>
          </w:tcPr>
          <w:p>
            <w:r>
              <w:t>Nazwa metody</w:t>
            </w:r>
          </w:p>
        </w:tc>
        <w:tc>
          <w:tcPr>
            <w:tcW w:w="1527"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2" w:type="dxa"/>
          </w:tcPr>
          <w:p>
            <w:r>
              <w:rPr>
                <w:lang w:val="pl-PL"/>
              </w:rPr>
              <w:t>PokażWyniki</w:t>
            </w:r>
            <w:r>
              <w:t>(</w:t>
            </w:r>
            <w:r>
              <w:rPr>
                <w:lang w:val="pl-PL"/>
              </w:rPr>
              <w:t>Ankieta</w:t>
            </w:r>
            <w:r>
              <w:t>)</w:t>
            </w:r>
          </w:p>
        </w:tc>
        <w:tc>
          <w:tcPr>
            <w:tcW w:w="1527" w:type="dxa"/>
          </w:tcPr>
          <w:p>
            <w:r>
              <w:t>View</w:t>
            </w:r>
          </w:p>
        </w:tc>
        <w:tc>
          <w:tcPr>
            <w:tcW w:w="4793" w:type="dxa"/>
          </w:tcPr>
          <w:p>
            <w:r>
              <w:t>Metoda odpowiedzialna za wyświetlanie wyników ankiety</w:t>
            </w:r>
          </w:p>
        </w:tc>
      </w:tr>
    </w:tbl>
    <w:p/>
    <w:p>
      <w:r>
        <w:t xml:space="preserve">Klasa </w:t>
      </w:r>
      <w:r>
        <w:rPr>
          <w:lang w:val="pl-PL"/>
        </w:rPr>
        <w:t>AnkietaKontroler</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5"/>
        <w:gridCol w:w="1364"/>
        <w:gridCol w:w="4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shd w:val="clear" w:color="auto" w:fill="D6DCE5" w:themeFill="text2" w:themeFillTint="32"/>
          </w:tcPr>
          <w:p>
            <w:r>
              <w:t>Nazwa metody</w:t>
            </w:r>
          </w:p>
        </w:tc>
        <w:tc>
          <w:tcPr>
            <w:tcW w:w="1364" w:type="dxa"/>
            <w:shd w:val="clear" w:color="auto" w:fill="D6DCE5" w:themeFill="text2" w:themeFillTint="32"/>
          </w:tcPr>
          <w:p>
            <w:r>
              <w:t>Typ pola</w:t>
            </w:r>
          </w:p>
        </w:tc>
        <w:tc>
          <w:tcPr>
            <w:tcW w:w="4793" w:type="dxa"/>
            <w:shd w:val="clear" w:color="auto" w:fill="D6DCE5" w:themeFill="text2" w:themeFillTint="32"/>
          </w:tcPr>
          <w:p>
            <w:r>
              <w:t>Opis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UtwórzAnkiete</w:t>
            </w:r>
            <w:r>
              <w:t>(</w:t>
            </w:r>
            <w:r>
              <w:rPr>
                <w:lang w:val="pl-PL"/>
              </w:rPr>
              <w:t>Ankieta</w:t>
            </w:r>
            <w:r>
              <w:t>)</w:t>
            </w:r>
          </w:p>
        </w:tc>
        <w:tc>
          <w:tcPr>
            <w:tcW w:w="1364" w:type="dxa"/>
          </w:tcPr>
          <w:p>
            <w:r>
              <w:t>View</w:t>
            </w:r>
          </w:p>
        </w:tc>
        <w:tc>
          <w:tcPr>
            <w:tcW w:w="4793" w:type="dxa"/>
          </w:tcPr>
          <w:p>
            <w:r>
              <w:t>Metoda odpowiedzialna za wyświetlanie kreatora ankiet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ZapiszAnkiete</w:t>
            </w:r>
            <w:r>
              <w:t>(</w:t>
            </w:r>
            <w:r>
              <w:rPr>
                <w:lang w:val="pl-PL"/>
              </w:rPr>
              <w:t>Ankieta</w:t>
            </w:r>
            <w:r>
              <w:t>)</w:t>
            </w:r>
          </w:p>
        </w:tc>
        <w:tc>
          <w:tcPr>
            <w:tcW w:w="1364" w:type="dxa"/>
          </w:tcPr>
          <w:p>
            <w:r>
              <w:t>View</w:t>
            </w:r>
          </w:p>
        </w:tc>
        <w:tc>
          <w:tcPr>
            <w:tcW w:w="4793" w:type="dxa"/>
          </w:tcPr>
          <w:p>
            <w:r>
              <w:t>Metoda kontrolera odpowiedzialna za 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EdytujAnkiete</w:t>
            </w:r>
            <w:r>
              <w:t>(int)</w:t>
            </w:r>
          </w:p>
        </w:tc>
        <w:tc>
          <w:tcPr>
            <w:tcW w:w="1364" w:type="dxa"/>
          </w:tcPr>
          <w:p>
            <w:r>
              <w:t>View</w:t>
            </w:r>
          </w:p>
        </w:tc>
        <w:tc>
          <w:tcPr>
            <w:tcW w:w="4793" w:type="dxa"/>
          </w:tcPr>
          <w:p>
            <w:r>
              <w:t>Metoda odpowiedzialna za wyświetlenie strony edycji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UsunAnkiete</w:t>
            </w:r>
            <w:r>
              <w:t>(</w:t>
            </w:r>
            <w:r>
              <w:rPr>
                <w:lang w:val="pl-PL"/>
              </w:rPr>
              <w:t>Ankieta</w:t>
            </w:r>
            <w:r>
              <w:t>)</w:t>
            </w:r>
          </w:p>
        </w:tc>
        <w:tc>
          <w:tcPr>
            <w:tcW w:w="1364" w:type="dxa"/>
          </w:tcPr>
          <w:p>
            <w:r>
              <w:t>View</w:t>
            </w:r>
          </w:p>
        </w:tc>
        <w:tc>
          <w:tcPr>
            <w:tcW w:w="4793" w:type="dxa"/>
          </w:tcPr>
          <w:p>
            <w:r>
              <w:t>Metoda odpowiedzialna za widok usuwania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WyswietlAnkiete</w:t>
            </w:r>
            <w:r>
              <w:t>(</w:t>
            </w:r>
            <w:r>
              <w:rPr>
                <w:lang w:val="pl-PL"/>
              </w:rPr>
              <w:t>Ankieta</w:t>
            </w:r>
            <w:r>
              <w:t>)</w:t>
            </w:r>
          </w:p>
        </w:tc>
        <w:tc>
          <w:tcPr>
            <w:tcW w:w="1364" w:type="dxa"/>
          </w:tcPr>
          <w:p>
            <w:r>
              <w:t>View</w:t>
            </w:r>
          </w:p>
        </w:tc>
        <w:tc>
          <w:tcPr>
            <w:tcW w:w="4793" w:type="dxa"/>
          </w:tcPr>
          <w:p>
            <w:r>
              <w:t>Metoda odpowiedzialna za wyświetlenie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5" w:type="dxa"/>
          </w:tcPr>
          <w:p>
            <w:r>
              <w:rPr>
                <w:lang w:val="pl-PL"/>
              </w:rPr>
              <w:t>ZapiszAnkiete</w:t>
            </w:r>
            <w:r>
              <w:t>(</w:t>
            </w:r>
            <w:r>
              <w:rPr>
                <w:lang w:val="pl-PL"/>
              </w:rPr>
              <w:t>Ankieta</w:t>
            </w:r>
            <w:r>
              <w:t>)</w:t>
            </w:r>
          </w:p>
        </w:tc>
        <w:tc>
          <w:tcPr>
            <w:tcW w:w="1364" w:type="dxa"/>
          </w:tcPr>
          <w:p>
            <w:r>
              <w:t>View</w:t>
            </w:r>
          </w:p>
        </w:tc>
        <w:tc>
          <w:tcPr>
            <w:tcW w:w="4793" w:type="dxa"/>
          </w:tcPr>
          <w:p>
            <w:r>
              <w:t>Metoda odpowiedzialna za zapisanie wyników ankiety</w:t>
            </w:r>
          </w:p>
        </w:tc>
      </w:tr>
    </w:tbl>
    <w:p/>
    <w:p/>
    <w:p>
      <w:pPr>
        <w:pStyle w:val="2"/>
        <w:numPr>
          <w:ilvl w:val="0"/>
          <w:numId w:val="1"/>
        </w:numPr>
        <w:ind w:left="426"/>
      </w:pPr>
      <w:bookmarkStart w:id="21" w:name="_Toc10309"/>
      <w:r>
        <w:t>Interfejsy</w:t>
      </w:r>
      <w:bookmarkEnd w:id="21"/>
    </w:p>
    <w:p>
      <w:pPr>
        <w:pStyle w:val="3"/>
        <w:numPr>
          <w:ilvl w:val="1"/>
          <w:numId w:val="1"/>
        </w:numPr>
      </w:pPr>
      <w:bookmarkStart w:id="22" w:name="_Toc14125"/>
      <w:r>
        <w:t>Lista ankiet – zalogowany użytkownik</w:t>
      </w:r>
      <w:bookmarkEnd w:id="22"/>
    </w:p>
    <w:p>
      <w:pPr>
        <w:ind w:left="709" w:right="851"/>
        <w:jc w:val="center"/>
      </w:pPr>
      <w:r>
        <w:object>
          <v:shape id="_x0000_i1025" o:spt="75" type="#_x0000_t75" style="height:431.25pt;width:305.25pt;" o:ole="t" filled="f" o:preferrelative="t" stroked="f" coordsize="21600,21600">
            <v:path/>
            <v:fill on="f" focussize="0,0"/>
            <v:stroke on="f" joinstyle="miter"/>
            <v:imagedata r:id="rId11" o:title=""/>
            <o:lock v:ext="edit" aspectratio="t"/>
            <w10:wrap type="none"/>
            <w10:anchorlock/>
          </v:shape>
          <o:OLEObject Type="Embed" ProgID="Unknown" ShapeID="_x0000_i1025" DrawAspect="Content" ObjectID="_1468075725" r:id="rId1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wyników wybranej ankiety</w:t>
            </w:r>
          </w:p>
        </w:tc>
      </w:tr>
    </w:tbl>
    <w:p>
      <w:pPr>
        <w:pStyle w:val="3"/>
        <w:numPr>
          <w:ilvl w:val="1"/>
          <w:numId w:val="1"/>
        </w:numPr>
      </w:pPr>
      <w:bookmarkStart w:id="23" w:name="_Toc14797"/>
      <w:r>
        <w:t>Lista ankiet – wylogowany użytkownik</w:t>
      </w:r>
      <w:bookmarkEnd w:id="23"/>
    </w:p>
    <w:p>
      <w:pPr>
        <w:ind w:left="709" w:right="851"/>
        <w:jc w:val="center"/>
      </w:pPr>
      <w:r>
        <w:object>
          <v:shape id="_x0000_i1026" o:spt="75" type="#_x0000_t75" style="height:431.25pt;width:305.25pt;" o:ole="t" filled="f" o:preferrelative="t" stroked="f" coordsize="21600,21600">
            <v:path/>
            <v:fill on="f" focussize="0,0"/>
            <v:stroke on="f" joinstyle="miter"/>
            <v:imagedata r:id="rId13" o:title=""/>
            <o:lock v:ext="edit" aspectratio="t"/>
            <w10:wrap type="none"/>
            <w10:anchorlock/>
          </v:shape>
          <o:OLEObject Type="Embed" ProgID="Unknown" ShapeID="_x0000_i1026" DrawAspect="Content" ObjectID="_1468075726" r:id="rId1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-nazwa ankiety-</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Wypełnij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wypełnienia wybranej ankiety</w:t>
            </w:r>
          </w:p>
        </w:tc>
      </w:tr>
    </w:tbl>
    <w:p>
      <w:pPr>
        <w:pStyle w:val="3"/>
        <w:numPr>
          <w:ilvl w:val="1"/>
          <w:numId w:val="1"/>
        </w:numPr>
      </w:pPr>
      <w:bookmarkStart w:id="24" w:name="_Toc19730"/>
      <w:r>
        <w:t>Formularz logowania</w:t>
      </w:r>
      <w:bookmarkEnd w:id="24"/>
    </w:p>
    <w:p>
      <w:pPr>
        <w:ind w:left="709" w:right="851"/>
        <w:jc w:val="center"/>
      </w:pPr>
      <w:r>
        <w:object>
          <v:shape id="_x0000_i1027" o:spt="75" type="#_x0000_t75" style="height:431.25pt;width:305.25pt;" o:ole="t" filled="f" o:preferrelative="t" stroked="f" coordsize="21600,21600">
            <v:path/>
            <v:fill on="f" focussize="0,0"/>
            <v:stroke on="f" joinstyle="miter"/>
            <v:imagedata r:id="rId15" o:title=""/>
            <o:lock v:ext="edit" aspectratio="t"/>
            <w10:wrap type="none"/>
            <w10:anchorlock/>
          </v:shape>
          <o:OLEObject Type="Embed" ProgID="Unknown" ShapeID="_x0000_i1027" DrawAspect="Content" ObjectID="_1468075727" r:id="rId14">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Logowanie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Login:</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loginu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Hasło:</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hasła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numPr>
          <w:ilvl w:val="1"/>
          <w:numId w:val="1"/>
        </w:numPr>
      </w:pPr>
      <w:bookmarkStart w:id="25" w:name="_Toc1601"/>
      <w:r>
        <w:t>Formularz do tworzenia nowego pytania:</w:t>
      </w:r>
      <w:bookmarkEnd w:id="25"/>
    </w:p>
    <w:p>
      <w:pPr>
        <w:ind w:left="709" w:right="851"/>
        <w:jc w:val="center"/>
      </w:pPr>
      <w:r>
        <w:object>
          <v:shape id="_x0000_i1028" o:spt="75" type="#_x0000_t75" style="height:431.25pt;width:305.25pt;" o:ole="t" filled="f" o:preferrelative="t" stroked="f" coordsize="21600,21600">
            <v:path/>
            <v:fill on="f" focussize="0,0"/>
            <v:stroke on="f" joinstyle="miter"/>
            <v:imagedata r:id="rId17" o:title=""/>
            <o:lock v:ext="edit" aspectratio="t"/>
            <w10:wrap type="none"/>
            <w10:anchorlock/>
          </v:shape>
          <o:OLEObject Type="Embed" ProgID="Unknown" ShapeID="_x0000_i1028" DrawAspect="Content" ObjectID="_1468075728" r:id="rId16">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Odpwiwedź1: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kolejnej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6" w:name="_Toc29807"/>
      <w:r>
        <w:t>5.5 Formularz do tworzenia nowej ankiety:</w:t>
      </w:r>
      <w:bookmarkEnd w:id="26"/>
    </w:p>
    <w:p>
      <w:pPr>
        <w:ind w:left="709" w:right="851"/>
        <w:jc w:val="center"/>
      </w:pPr>
      <w:r>
        <w:object>
          <v:shape id="_x0000_i1029" o:spt="75" type="#_x0000_t75" style="height:431.25pt;width:305.25pt;" o:ole="t" filled="f" o:preferrelative="t" stroked="f" coordsize="21600,21600">
            <v:path/>
            <v:fill on="f" focussize="0,0"/>
            <v:stroke on="f" joinstyle="miter"/>
            <v:imagedata r:id="rId19" o:title=""/>
            <o:lock v:ext="edit" aspectratio="t"/>
            <w10:wrap type="none"/>
            <w10:anchorlock/>
          </v:shape>
          <o:OLEObject Type="Embed" ProgID="Unknown" ShapeID="_x0000_i1029" DrawAspect="Content" ObjectID="_1468075729" r:id="rId18">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TextBox</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definiowania nazwy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Dodanie kolejnego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7" w:name="_Toc17576"/>
      <w:r>
        <w:t>5.6 Formularz wypełniania wybranej ankiety:</w:t>
      </w:r>
      <w:bookmarkEnd w:id="27"/>
    </w:p>
    <w:p>
      <w:pPr>
        <w:ind w:left="709" w:right="851"/>
        <w:jc w:val="center"/>
      </w:pPr>
      <w:r>
        <w:object>
          <v:shape id="_x0000_i1030" o:spt="75" type="#_x0000_t75" style="height:431.25pt;width:305.25pt;" o:ole="t" filled="f" o:preferrelative="t" stroked="f" coordsize="21600,21600">
            <v:path/>
            <v:fill on="f" focussize="0,0"/>
            <v:stroke on="f" joinstyle="miter"/>
            <v:imagedata r:id="rId21" o:title=""/>
            <o:lock v:ext="edit" aspectratio="t"/>
            <w10:wrap type="none"/>
            <w10:anchorlock/>
          </v:shape>
          <o:OLEObject Type="Embed" ProgID="Unknown" ShapeID="_x0000_i1030" DrawAspect="Content" ObjectID="_1468075730" r:id="rId20">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Wróć</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głównej strony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Select</w:t>
            </w:r>
          </w:p>
        </w:tc>
        <w:tc>
          <w:tcPr>
            <w:tcW w:w="2381" w:type="dxa"/>
          </w:tcPr>
          <w:p>
            <w:pPr>
              <w:rPr>
                <w:rFonts w:eastAsia="Calibri"/>
                <w:lang w:eastAsia="en-US"/>
              </w:rPr>
            </w:pPr>
            <w:r>
              <w:rPr>
                <w:rFonts w:eastAsia="Calibri"/>
                <w:lang w:eastAsia="en-US"/>
              </w:rPr>
              <w:t>Brak</w:t>
            </w:r>
          </w:p>
        </w:tc>
        <w:tc>
          <w:tcPr>
            <w:tcW w:w="1353" w:type="dxa"/>
          </w:tcPr>
          <w:p>
            <w:pPr>
              <w:rPr>
                <w:rFonts w:eastAsia="Calibri"/>
                <w:lang w:eastAsia="en-US"/>
              </w:rPr>
            </w:pPr>
            <w:r>
              <w:rPr>
                <w:rFonts w:eastAsia="Calibri"/>
                <w:lang w:eastAsia="en-US"/>
              </w:rPr>
              <w:t>tak</w:t>
            </w:r>
          </w:p>
        </w:tc>
        <w:tc>
          <w:tcPr>
            <w:tcW w:w="1839" w:type="dxa"/>
          </w:tcPr>
          <w:p>
            <w:pPr>
              <w:rPr>
                <w:rFonts w:eastAsia="Calibri"/>
                <w:lang w:eastAsia="en-US"/>
              </w:rPr>
            </w:pPr>
            <w:r>
              <w:rPr>
                <w:rFonts w:eastAsia="Calibri"/>
                <w:lang w:eastAsia="en-US"/>
              </w:rPr>
              <w:t>Pole wyboru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Zapisz</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Zatwierdzenie danych</w:t>
            </w:r>
          </w:p>
        </w:tc>
      </w:tr>
    </w:tbl>
    <w:p>
      <w:pPr>
        <w:pStyle w:val="3"/>
        <w:ind w:left="708"/>
      </w:pPr>
      <w:bookmarkStart w:id="28" w:name="_Toc3040"/>
      <w:r>
        <w:t>5.6 Wyniki wybranej ankiety:</w:t>
      </w:r>
      <w:bookmarkEnd w:id="28"/>
    </w:p>
    <w:p>
      <w:pPr>
        <w:ind w:left="709" w:right="851"/>
        <w:jc w:val="center"/>
      </w:pPr>
      <w:r>
        <w:object>
          <v:shape id="_x0000_i1031" o:spt="75" type="#_x0000_t75" style="height:431.25pt;width:305.25pt;" o:ole="t" filled="f" o:preferrelative="t" stroked="f" coordsize="21600,21600">
            <v:path/>
            <v:fill on="f" focussize="0,0"/>
            <v:stroke on="f" joinstyle="miter"/>
            <v:imagedata r:id="rId23" o:title=""/>
            <o:lock v:ext="edit" aspectratio="t"/>
            <w10:wrap type="none"/>
            <w10:anchorlock/>
          </v:shape>
          <o:OLEObject Type="Embed" ProgID="Unknown" ShapeID="_x0000_i1031" DrawAspect="Content" ObjectID="_1468075731" r:id="rId22">
            <o:LockedField>false</o:LockedField>
          </o:OLEObject>
        </w:object>
      </w:r>
    </w:p>
    <w:tbl>
      <w:tblPr>
        <w:tblStyle w:val="22"/>
        <w:tblW w:w="7372"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90"/>
        <w:gridCol w:w="2381"/>
        <w:gridCol w:w="1353"/>
        <w:gridCol w:w="18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shd w:val="clear" w:color="auto" w:fill="D9D9D9"/>
          </w:tcPr>
          <w:p>
            <w:pPr>
              <w:rPr>
                <w:rFonts w:eastAsia="Calibri"/>
                <w:lang w:eastAsia="en-US"/>
              </w:rPr>
            </w:pPr>
            <w:r>
              <w:rPr>
                <w:rFonts w:eastAsia="Calibri"/>
                <w:lang w:eastAsia="en-US"/>
              </w:rPr>
              <w:t>Nr</w:t>
            </w:r>
          </w:p>
        </w:tc>
        <w:tc>
          <w:tcPr>
            <w:tcW w:w="1090" w:type="dxa"/>
            <w:shd w:val="clear" w:color="auto" w:fill="D9D9D9"/>
          </w:tcPr>
          <w:p>
            <w:pPr>
              <w:rPr>
                <w:rFonts w:eastAsia="Calibri"/>
                <w:lang w:eastAsia="en-US"/>
              </w:rPr>
            </w:pPr>
            <w:r>
              <w:rPr>
                <w:rFonts w:eastAsia="Calibri"/>
                <w:lang w:eastAsia="en-US"/>
              </w:rPr>
              <w:t>Typ obiektu</w:t>
            </w:r>
          </w:p>
        </w:tc>
        <w:tc>
          <w:tcPr>
            <w:tcW w:w="2381" w:type="dxa"/>
            <w:shd w:val="clear" w:color="auto" w:fill="D9D9D9"/>
          </w:tcPr>
          <w:p>
            <w:pPr>
              <w:rPr>
                <w:rFonts w:eastAsia="Calibri"/>
                <w:lang w:eastAsia="en-US"/>
              </w:rPr>
            </w:pPr>
            <w:r>
              <w:rPr>
                <w:rFonts w:eastAsia="Calibri"/>
                <w:lang w:eastAsia="en-US"/>
              </w:rPr>
              <w:t>Zdefiniowana treść</w:t>
            </w:r>
          </w:p>
        </w:tc>
        <w:tc>
          <w:tcPr>
            <w:tcW w:w="1353" w:type="dxa"/>
            <w:shd w:val="clear" w:color="auto" w:fill="D9D9D9"/>
          </w:tcPr>
          <w:p>
            <w:pPr>
              <w:rPr>
                <w:rFonts w:eastAsia="Calibri"/>
                <w:lang w:eastAsia="en-US"/>
              </w:rPr>
            </w:pPr>
            <w:r>
              <w:rPr>
                <w:rFonts w:eastAsia="Calibri"/>
                <w:lang w:eastAsia="en-US"/>
              </w:rPr>
              <w:t>Pole edytowalne</w:t>
            </w:r>
          </w:p>
        </w:tc>
        <w:tc>
          <w:tcPr>
            <w:tcW w:w="1839" w:type="dxa"/>
            <w:shd w:val="clear" w:color="auto" w:fill="D9D9D9"/>
          </w:tcPr>
          <w:p>
            <w:pPr>
              <w:rPr>
                <w:rFonts w:eastAsia="Calibri"/>
                <w:lang w:eastAsia="en-US"/>
              </w:rPr>
            </w:pPr>
            <w:r>
              <w:rPr>
                <w:rFonts w:eastAsia="Calibri"/>
                <w:lang w:eastAsia="en-US"/>
              </w:rPr>
              <w:t>Funkcja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1</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Wyniki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2</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Nowa ankieta</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nową ankietę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3</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Nowe pytanie</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Przekierowanie do formularza tworzącego nowe pytanie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4</w:t>
            </w:r>
          </w:p>
        </w:tc>
        <w:tc>
          <w:tcPr>
            <w:tcW w:w="1090" w:type="dxa"/>
          </w:tcPr>
          <w:p>
            <w:pPr>
              <w:rPr>
                <w:rFonts w:eastAsia="Calibri"/>
                <w:lang w:eastAsia="en-US"/>
              </w:rPr>
            </w:pPr>
            <w:r>
              <w:rPr>
                <w:rFonts w:eastAsia="Calibri"/>
                <w:lang w:eastAsia="en-US"/>
              </w:rPr>
              <w:t>Button</w:t>
            </w:r>
          </w:p>
        </w:tc>
        <w:tc>
          <w:tcPr>
            <w:tcW w:w="2381" w:type="dxa"/>
          </w:tcPr>
          <w:p>
            <w:pPr>
              <w:rPr>
                <w:rFonts w:eastAsia="Calibri"/>
                <w:lang w:eastAsia="en-US"/>
              </w:rPr>
            </w:pPr>
            <w:r>
              <w:rPr>
                <w:rFonts w:eastAsia="Calibri"/>
                <w:lang w:eastAsia="en-US"/>
              </w:rPr>
              <w:t>Wyloguj</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Wylogowanie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5</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Ankieta1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6</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7</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Pytanie1</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8</w:t>
            </w:r>
          </w:p>
        </w:tc>
        <w:tc>
          <w:tcPr>
            <w:tcW w:w="1090" w:type="dxa"/>
          </w:tcPr>
          <w:p>
            <w:pPr>
              <w:rPr>
                <w:rFonts w:eastAsia="Calibri"/>
                <w:lang w:eastAsia="en-US"/>
              </w:rPr>
            </w:pPr>
            <w:r>
              <w:rPr>
                <w:rFonts w:eastAsia="Calibri"/>
                <w:lang w:eastAsia="en-US"/>
              </w:rPr>
              <w:t>Text</w:t>
            </w:r>
          </w:p>
        </w:tc>
        <w:tc>
          <w:tcPr>
            <w:tcW w:w="2381" w:type="dxa"/>
          </w:tcPr>
          <w:p>
            <w:pPr>
              <w:rPr>
                <w:rFonts w:eastAsia="Calibri"/>
                <w:lang w:eastAsia="en-US"/>
              </w:rPr>
            </w:pPr>
            <w:r>
              <w:rPr>
                <w:rFonts w:eastAsia="Calibri"/>
                <w:lang w:eastAsia="en-US"/>
              </w:rPr>
              <w:t>Lista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tcPr>
          <w:p>
            <w:pPr>
              <w:rPr>
                <w:rFonts w:eastAsia="Calibri"/>
                <w:lang w:eastAsia="en-US"/>
              </w:rPr>
            </w:pPr>
            <w:r>
              <w:rPr>
                <w:rFonts w:eastAsia="Calibri"/>
                <w:lang w:eastAsia="en-US"/>
              </w:rPr>
              <w:t>9</w:t>
            </w:r>
          </w:p>
        </w:tc>
        <w:tc>
          <w:tcPr>
            <w:tcW w:w="1090" w:type="dxa"/>
          </w:tcPr>
          <w:p>
            <w:pPr>
              <w:rPr>
                <w:rFonts w:eastAsia="Calibri"/>
                <w:lang w:eastAsia="en-US"/>
              </w:rPr>
            </w:pPr>
            <w:r>
              <w:rPr>
                <w:rFonts w:eastAsia="Calibri"/>
                <w:lang w:eastAsia="en-US"/>
              </w:rPr>
              <w:t>Div</w:t>
            </w:r>
          </w:p>
        </w:tc>
        <w:tc>
          <w:tcPr>
            <w:tcW w:w="2381" w:type="dxa"/>
          </w:tcPr>
          <w:p>
            <w:pPr>
              <w:rPr>
                <w:rFonts w:eastAsia="Calibri"/>
                <w:lang w:eastAsia="en-US"/>
              </w:rPr>
            </w:pPr>
            <w:r>
              <w:rPr>
                <w:rFonts w:eastAsia="Calibri"/>
                <w:lang w:eastAsia="en-US"/>
              </w:rPr>
              <w:t>Wykres kołowy obrazujący rozkład odpowiedzi</w:t>
            </w:r>
          </w:p>
        </w:tc>
        <w:tc>
          <w:tcPr>
            <w:tcW w:w="1353" w:type="dxa"/>
          </w:tcPr>
          <w:p>
            <w:pPr>
              <w:rPr>
                <w:rFonts w:eastAsia="Calibri"/>
                <w:lang w:eastAsia="en-US"/>
              </w:rPr>
            </w:pPr>
            <w:r>
              <w:rPr>
                <w:rFonts w:eastAsia="Calibri"/>
                <w:lang w:eastAsia="en-US"/>
              </w:rPr>
              <w:t>nie</w:t>
            </w:r>
          </w:p>
        </w:tc>
        <w:tc>
          <w:tcPr>
            <w:tcW w:w="1839" w:type="dxa"/>
          </w:tcPr>
          <w:p>
            <w:pPr>
              <w:rPr>
                <w:rFonts w:eastAsia="Calibri"/>
                <w:lang w:eastAsia="en-US"/>
              </w:rPr>
            </w:pPr>
            <w:r>
              <w:rPr>
                <w:rFonts w:eastAsia="Calibri"/>
                <w:lang w:eastAsia="en-US"/>
              </w:rPr>
              <w:t>brak</w:t>
            </w:r>
          </w:p>
        </w:tc>
      </w:tr>
    </w:tbl>
    <w:p>
      <w:pPr>
        <w:pStyle w:val="2"/>
      </w:pPr>
    </w:p>
    <w:p>
      <w:pPr>
        <w:pStyle w:val="2"/>
        <w:numPr>
          <w:ilvl w:val="0"/>
          <w:numId w:val="1"/>
        </w:numPr>
      </w:pPr>
      <w:bookmarkStart w:id="29" w:name="_Toc13823"/>
      <w:r>
        <w:t>Projekt bazy danych</w:t>
      </w:r>
      <w:bookmarkEnd w:id="29"/>
    </w:p>
    <w:p/>
    <w:p>
      <w:pPr>
        <w:pStyle w:val="3"/>
        <w:numPr>
          <w:ilvl w:val="1"/>
          <w:numId w:val="1"/>
        </w:numPr>
      </w:pPr>
      <w:r>
        <w:t xml:space="preserve"> </w:t>
      </w:r>
      <w:bookmarkStart w:id="30" w:name="_Toc511"/>
      <w:r>
        <w:t>Informacje ogólne.</w:t>
      </w:r>
      <w:bookmarkEnd w:id="30"/>
    </w:p>
    <w:p>
      <w:pPr>
        <w:ind w:firstLine="360"/>
      </w:pPr>
      <w:r>
        <w:t xml:space="preserve">Baza danych systemu wspomagającego proces badania opinii publicznej zawiera informacje na temat uzytkowników, pytań oraz odpowiedzi. W ramach tworzenia ankiety użytkownik może sformułować wiele pytań, a na każde z nich zdefiniować maksymalnie 10 możliwych odpowiedzi. W trakcie głosowania w tabeli wynikowej sumowane będą wybory poszczególnych odpowiedzi. </w:t>
      </w:r>
    </w:p>
    <w:p>
      <w:pPr>
        <w:pStyle w:val="3"/>
        <w:numPr>
          <w:ilvl w:val="1"/>
          <w:numId w:val="1"/>
        </w:numPr>
      </w:pPr>
      <w:bookmarkStart w:id="31" w:name="_Toc8666"/>
      <w:r>
        <w:t>Tabele.</w:t>
      </w:r>
      <w:bookmarkEnd w:id="31"/>
    </w:p>
    <w:p>
      <w:pPr>
        <w:ind w:firstLine="360"/>
      </w:pPr>
      <w:r>
        <w:t>Baza danych będzie się składać z 4 tabel zaprezentowanych na poniższym diagramie.</w:t>
      </w:r>
    </w:p>
    <w:p>
      <w:r>
        <w:drawing>
          <wp:inline distT="0" distB="0" distL="0" distR="0">
            <wp:extent cx="4513580" cy="26612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30986" cy="2671395"/>
                    </a:xfrm>
                    <a:prstGeom prst="rect">
                      <a:avLst/>
                    </a:prstGeom>
                  </pic:spPr>
                </pic:pic>
              </a:graphicData>
            </a:graphic>
          </wp:inline>
        </w:drawing>
      </w:r>
    </w:p>
    <w:p/>
    <w:p>
      <w:pPr>
        <w:pStyle w:val="4"/>
        <w:numPr>
          <w:ilvl w:val="2"/>
          <w:numId w:val="1"/>
        </w:numPr>
      </w:pPr>
      <w:bookmarkStart w:id="32" w:name="_Toc19941"/>
      <w:r>
        <w:t>Tabela „Użytkownicy”</w:t>
      </w:r>
      <w:bookmarkEnd w:id="32"/>
    </w:p>
    <w:p>
      <w:pPr>
        <w:ind w:firstLine="360"/>
      </w:pPr>
      <w:r>
        <w:t>Tabela „Użytkownicy” zawierać będzie dane o użytkownikach, którzy wprowadzają ankiety do systemu.</w:t>
      </w:r>
    </w:p>
    <w:tbl>
      <w:tblPr>
        <w:tblStyle w:val="54"/>
        <w:tblW w:w="15599" w:type="dxa"/>
        <w:tblInd w:w="0" w:type="dxa"/>
        <w:tblLayout w:type="fixed"/>
        <w:tblCellMar>
          <w:top w:w="0" w:type="dxa"/>
          <w:left w:w="108" w:type="dxa"/>
          <w:bottom w:w="0" w:type="dxa"/>
          <w:right w:w="108" w:type="dxa"/>
        </w:tblCellMar>
      </w:tblPr>
      <w:tblGrid>
        <w:gridCol w:w="1980"/>
        <w:gridCol w:w="1417"/>
        <w:gridCol w:w="6101"/>
        <w:gridCol w:w="6101"/>
      </w:tblGrid>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Nazwa kolumny</w:t>
            </w:r>
          </w:p>
        </w:tc>
        <w:tc>
          <w:tcPr>
            <w:tcW w:w="1417" w:type="dxa"/>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IdUzytkownika</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użytkownika</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Imie</w:t>
            </w:r>
          </w:p>
        </w:tc>
        <w:tc>
          <w:tcPr>
            <w:tcW w:w="1417" w:type="dxa"/>
          </w:tcPr>
          <w:p>
            <w:pPr>
              <w:rPr>
                <w:rFonts w:cstheme="minorBidi"/>
                <w:lang w:eastAsia="en-US"/>
              </w:rPr>
            </w:pPr>
            <w:r>
              <w:rPr>
                <w:rFonts w:cstheme="minorBidi"/>
                <w:lang w:eastAsia="en-US"/>
              </w:rPr>
              <w:t>varchar(15)</w:t>
            </w:r>
          </w:p>
        </w:tc>
        <w:tc>
          <w:tcPr>
            <w:tcW w:w="6101" w:type="dxa"/>
          </w:tcPr>
          <w:p>
            <w:pPr>
              <w:rPr>
                <w:rFonts w:cstheme="minorBidi"/>
                <w:lang w:eastAsia="en-US"/>
              </w:rPr>
            </w:pPr>
            <w:r>
              <w:rPr>
                <w:rFonts w:cstheme="minorBidi"/>
                <w:lang w:eastAsia="en-US"/>
              </w:rPr>
              <w:t>Imię użytkownika składające się maksymalnie z 15 znaków</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Nazwisko</w:t>
            </w:r>
          </w:p>
        </w:tc>
        <w:tc>
          <w:tcPr>
            <w:tcW w:w="1417" w:type="dxa"/>
            <w:shd w:val="clear" w:color="auto" w:fill="F1F1F1" w:themeFill="background1" w:themeFillShade="F2"/>
          </w:tcPr>
          <w:p>
            <w:pPr>
              <w:rPr>
                <w:rFonts w:cstheme="minorBidi"/>
                <w:lang w:eastAsia="en-US"/>
              </w:rPr>
            </w:pPr>
            <w:r>
              <w:rPr>
                <w:rFonts w:cstheme="minorBidi"/>
                <w:lang w:eastAsia="en-US"/>
              </w:rPr>
              <w:t>varchar(30)</w:t>
            </w:r>
          </w:p>
        </w:tc>
        <w:tc>
          <w:tcPr>
            <w:tcW w:w="6101" w:type="dxa"/>
            <w:shd w:val="clear" w:color="auto" w:fill="F1F1F1" w:themeFill="background1" w:themeFillShade="F2"/>
          </w:tcPr>
          <w:p>
            <w:pPr>
              <w:rPr>
                <w:rFonts w:cstheme="minorBidi"/>
                <w:lang w:eastAsia="en-US"/>
              </w:rPr>
            </w:pPr>
            <w:r>
              <w:rPr>
                <w:rFonts w:cstheme="minorBidi"/>
                <w:lang w:eastAsia="en-US"/>
              </w:rPr>
              <w:t>Nazwisko użytkownika składające się maksymalnie z 30 znakow.</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Login</w:t>
            </w:r>
          </w:p>
        </w:tc>
        <w:tc>
          <w:tcPr>
            <w:tcW w:w="1417" w:type="dxa"/>
          </w:tcPr>
          <w:p>
            <w:pPr>
              <w:rPr>
                <w:rFonts w:cstheme="minorBidi"/>
                <w:lang w:eastAsia="en-US"/>
              </w:rPr>
            </w:pPr>
            <w:r>
              <w:rPr>
                <w:rFonts w:cstheme="minorBidi"/>
                <w:lang w:eastAsia="en-US"/>
              </w:rPr>
              <w:t>varchar(25)</w:t>
            </w:r>
          </w:p>
        </w:tc>
        <w:tc>
          <w:tcPr>
            <w:tcW w:w="6101" w:type="dxa"/>
          </w:tcPr>
          <w:p>
            <w:pPr>
              <w:rPr>
                <w:rFonts w:cstheme="minorBidi"/>
                <w:lang w:eastAsia="en-US"/>
              </w:rPr>
            </w:pPr>
            <w:r>
              <w:rPr>
                <w:rFonts w:cstheme="minorBidi"/>
                <w:lang w:eastAsia="en-US"/>
              </w:rPr>
              <w:t xml:space="preserve">Login użytkownika składający się z maksymalnie 25 znaków. </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Haslo</w:t>
            </w:r>
          </w:p>
        </w:tc>
        <w:tc>
          <w:tcPr>
            <w:tcW w:w="1417" w:type="dxa"/>
            <w:shd w:val="clear" w:color="auto" w:fill="F1F1F1" w:themeFill="background1" w:themeFillShade="F2"/>
          </w:tcPr>
          <w:p>
            <w:pPr>
              <w:rPr>
                <w:rFonts w:cstheme="minorBidi"/>
                <w:lang w:eastAsia="en-US"/>
              </w:rPr>
            </w:pPr>
            <w:r>
              <w:rPr>
                <w:rFonts w:cstheme="minorBidi"/>
                <w:lang w:eastAsia="en-US"/>
              </w:rPr>
              <w:t>varchar(20)</w:t>
            </w:r>
          </w:p>
        </w:tc>
        <w:tc>
          <w:tcPr>
            <w:tcW w:w="6101" w:type="dxa"/>
            <w:shd w:val="clear" w:color="auto" w:fill="F1F1F1" w:themeFill="background1" w:themeFillShade="F2"/>
          </w:tcPr>
          <w:p>
            <w:pPr>
              <w:rPr>
                <w:rFonts w:cstheme="minorBidi"/>
                <w:lang w:eastAsia="en-US"/>
              </w:rPr>
            </w:pPr>
            <w:r>
              <w:rPr>
                <w:rFonts w:cstheme="minorBidi"/>
                <w:lang w:eastAsia="en-US"/>
              </w:rPr>
              <w:t>Hasło użytkownika składające się maksymalnie z 20 znaków.</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bl>
    <w:p>
      <w:pPr>
        <w:pStyle w:val="4"/>
      </w:pPr>
    </w:p>
    <w:p>
      <w:pPr>
        <w:pStyle w:val="4"/>
        <w:numPr>
          <w:ilvl w:val="2"/>
          <w:numId w:val="1"/>
        </w:numPr>
      </w:pPr>
      <w:bookmarkStart w:id="33" w:name="_Toc8545"/>
      <w:r>
        <w:t>Tabela „Ankiety”</w:t>
      </w:r>
      <w:bookmarkEnd w:id="33"/>
    </w:p>
    <w:p>
      <w:pPr>
        <w:ind w:firstLine="360"/>
      </w:pPr>
      <w:r>
        <w:t>Tabela „Ankiety”  zawierać będzie odniesienie do użytkownika, który ją stworzył, jej nazwę oraz flagę aktywności.</w:t>
      </w:r>
    </w:p>
    <w:tbl>
      <w:tblPr>
        <w:tblStyle w:val="54"/>
        <w:tblW w:w="21700" w:type="dxa"/>
        <w:tblInd w:w="0" w:type="dxa"/>
        <w:tblLayout w:type="fixed"/>
        <w:tblCellMar>
          <w:top w:w="0" w:type="dxa"/>
          <w:left w:w="108" w:type="dxa"/>
          <w:bottom w:w="0" w:type="dxa"/>
          <w:right w:w="108" w:type="dxa"/>
        </w:tblCellMar>
      </w:tblPr>
      <w:tblGrid>
        <w:gridCol w:w="1980"/>
        <w:gridCol w:w="1417"/>
        <w:gridCol w:w="6101"/>
        <w:gridCol w:w="6101"/>
        <w:gridCol w:w="6101"/>
      </w:tblGrid>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Nazwa kolumny</w:t>
            </w:r>
          </w:p>
        </w:tc>
        <w:tc>
          <w:tcPr>
            <w:tcW w:w="1417" w:type="dxa"/>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c>
          <w:tcPr>
            <w:tcW w:w="6101" w:type="dxa"/>
          </w:tcPr>
          <w:p>
            <w:pPr>
              <w:rPr>
                <w:rFonts w:cstheme="minorBidi"/>
                <w:b/>
                <w:bCs/>
                <w:lang w:eastAsia="en-US"/>
              </w:rPr>
            </w:pP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c>
          <w:tcPr>
            <w:tcW w:w="6101" w:type="dxa"/>
            <w:shd w:val="clear" w:color="auto" w:fill="F1F1F1" w:themeFill="background1" w:themeFillShade="F2"/>
          </w:tcPr>
          <w:p>
            <w:pPr>
              <w:rPr>
                <w:rFonts w:cstheme="minorBidi"/>
                <w:lang w:eastAsia="en-US"/>
              </w:rPr>
            </w:pP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IdUzytkownika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„Użytkownicy”</w:t>
            </w:r>
          </w:p>
        </w:tc>
        <w:tc>
          <w:tcPr>
            <w:tcW w:w="6101" w:type="dxa"/>
          </w:tcPr>
          <w:p>
            <w:pPr>
              <w:rPr>
                <w:rFonts w:cstheme="minorBidi"/>
                <w:lang w:eastAsia="en-US"/>
              </w:rPr>
            </w:pPr>
            <w:r>
              <w:rPr>
                <w:rFonts w:cstheme="minorBidi"/>
                <w:lang w:eastAsia="en-US"/>
              </w:rPr>
              <w:t>Nie</w:t>
            </w:r>
          </w:p>
        </w:tc>
        <w:tc>
          <w:tcPr>
            <w:tcW w:w="6101" w:type="dxa"/>
          </w:tcPr>
          <w:p>
            <w:pPr>
              <w:rPr>
                <w:rFonts w:cstheme="minorBidi"/>
                <w:lang w:eastAsia="en-US"/>
              </w:rPr>
            </w:pP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NazwaAnkiety</w:t>
            </w:r>
          </w:p>
        </w:tc>
        <w:tc>
          <w:tcPr>
            <w:tcW w:w="1417" w:type="dxa"/>
            <w:shd w:val="clear" w:color="auto" w:fill="F1F1F1" w:themeFill="background1" w:themeFillShade="F2"/>
          </w:tcPr>
          <w:p>
            <w:pPr>
              <w:rPr>
                <w:rFonts w:cstheme="minorBidi"/>
                <w:lang w:eastAsia="en-US"/>
              </w:rPr>
            </w:pPr>
            <w:r>
              <w:rPr>
                <w:rFonts w:cstheme="minorBidi"/>
                <w:lang w:eastAsia="en-US"/>
              </w:rPr>
              <w:t>varchar(70)</w:t>
            </w:r>
          </w:p>
        </w:tc>
        <w:tc>
          <w:tcPr>
            <w:tcW w:w="6101" w:type="dxa"/>
            <w:shd w:val="clear" w:color="auto" w:fill="F1F1F1" w:themeFill="background1" w:themeFillShade="F2"/>
          </w:tcPr>
          <w:p>
            <w:pPr>
              <w:rPr>
                <w:rFonts w:cstheme="minorBidi"/>
                <w:lang w:eastAsia="en-US"/>
              </w:rPr>
            </w:pPr>
            <w:r>
              <w:rPr>
                <w:rFonts w:cstheme="minorBidi"/>
                <w:lang w:eastAsia="en-US"/>
              </w:rPr>
              <w:t>Nazwa ankiety składająca się z maksymalnie 70 znaków.</w:t>
            </w:r>
          </w:p>
        </w:tc>
        <w:tc>
          <w:tcPr>
            <w:tcW w:w="6101" w:type="dxa"/>
            <w:shd w:val="clear" w:color="auto" w:fill="F1F1F1" w:themeFill="background1" w:themeFillShade="F2"/>
          </w:tcPr>
          <w:p>
            <w:pPr>
              <w:rPr>
                <w:rFonts w:cstheme="minorBidi"/>
                <w:lang w:eastAsia="en-US"/>
              </w:rPr>
            </w:pPr>
            <w:r>
              <w:rPr>
                <w:rFonts w:cstheme="minorBidi"/>
                <w:lang w:eastAsia="en-US"/>
              </w:rPr>
              <w:t>Nie</w:t>
            </w:r>
          </w:p>
        </w:tc>
        <w:tc>
          <w:tcPr>
            <w:tcW w:w="6101" w:type="dxa"/>
            <w:shd w:val="clear" w:color="auto" w:fill="F1F1F1" w:themeFill="background1" w:themeFillShade="F2"/>
          </w:tcPr>
          <w:p>
            <w:pPr>
              <w:rPr>
                <w:rFonts w:cstheme="minorBidi"/>
                <w:lang w:eastAsia="en-US"/>
              </w:rPr>
            </w:pP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Aktywna</w:t>
            </w:r>
          </w:p>
        </w:tc>
        <w:tc>
          <w:tcPr>
            <w:tcW w:w="1417" w:type="dxa"/>
          </w:tcPr>
          <w:p>
            <w:pPr>
              <w:rPr>
                <w:rFonts w:cstheme="minorBidi"/>
                <w:lang w:eastAsia="en-US"/>
              </w:rPr>
            </w:pPr>
            <w:r>
              <w:rPr>
                <w:rFonts w:cstheme="minorBidi"/>
                <w:lang w:eastAsia="en-US"/>
              </w:rPr>
              <w:t>boolean</w:t>
            </w:r>
          </w:p>
        </w:tc>
        <w:tc>
          <w:tcPr>
            <w:tcW w:w="6101" w:type="dxa"/>
          </w:tcPr>
          <w:p>
            <w:pPr>
              <w:rPr>
                <w:rFonts w:cstheme="minorBidi"/>
                <w:lang w:eastAsia="en-US"/>
              </w:rPr>
            </w:pPr>
            <w:r>
              <w:rPr>
                <w:rFonts w:cstheme="minorBidi"/>
                <w:lang w:eastAsia="en-US"/>
              </w:rPr>
              <w:t>Flaga określająca aktywność ankiety – gotowość do wypełnienia.</w:t>
            </w:r>
          </w:p>
        </w:tc>
        <w:tc>
          <w:tcPr>
            <w:tcW w:w="6101" w:type="dxa"/>
          </w:tcPr>
          <w:p>
            <w:pPr>
              <w:rPr>
                <w:rFonts w:cstheme="minorBidi"/>
                <w:lang w:eastAsia="en-US"/>
              </w:rPr>
            </w:pPr>
            <w:r>
              <w:rPr>
                <w:rFonts w:cstheme="minorBidi"/>
                <w:lang w:eastAsia="en-US"/>
              </w:rPr>
              <w:t>Nie</w:t>
            </w:r>
          </w:p>
        </w:tc>
        <w:tc>
          <w:tcPr>
            <w:tcW w:w="6101" w:type="dxa"/>
          </w:tcPr>
          <w:p>
            <w:pPr>
              <w:rPr>
                <w:rFonts w:cstheme="minorBidi"/>
                <w:lang w:eastAsia="en-US"/>
              </w:rPr>
            </w:pPr>
          </w:p>
        </w:tc>
      </w:tr>
    </w:tbl>
    <w:p/>
    <w:p/>
    <w:p>
      <w:pPr>
        <w:pStyle w:val="4"/>
        <w:numPr>
          <w:ilvl w:val="2"/>
          <w:numId w:val="1"/>
        </w:numPr>
      </w:pPr>
      <w:bookmarkStart w:id="34" w:name="_Toc28870"/>
      <w:r>
        <w:t>Tabela „Pytania”.</w:t>
      </w:r>
      <w:bookmarkEnd w:id="34"/>
    </w:p>
    <w:p>
      <w:pPr>
        <w:ind w:firstLine="360"/>
      </w:pPr>
      <w:r>
        <w:t>Tabela „Pytania” zawierać będzie treść pytań i możliwych odpowiedzi na nie.</w:t>
      </w:r>
    </w:p>
    <w:tbl>
      <w:tblPr>
        <w:tblStyle w:val="54"/>
        <w:tblW w:w="15599" w:type="dxa"/>
        <w:tblInd w:w="0" w:type="dxa"/>
        <w:tblLayout w:type="fixed"/>
        <w:tblCellMar>
          <w:top w:w="0" w:type="dxa"/>
          <w:left w:w="108" w:type="dxa"/>
          <w:bottom w:w="0" w:type="dxa"/>
          <w:right w:w="108" w:type="dxa"/>
        </w:tblCellMar>
      </w:tblPr>
      <w:tblGrid>
        <w:gridCol w:w="1701"/>
        <w:gridCol w:w="279"/>
        <w:gridCol w:w="1139"/>
        <w:gridCol w:w="278"/>
        <w:gridCol w:w="6101"/>
        <w:gridCol w:w="6101"/>
      </w:tblGrid>
      <w:tr>
        <w:tblPrEx>
          <w:tblLayout w:type="fixed"/>
          <w:tblCellMar>
            <w:top w:w="0" w:type="dxa"/>
            <w:left w:w="108" w:type="dxa"/>
            <w:bottom w:w="0" w:type="dxa"/>
            <w:right w:w="108" w:type="dxa"/>
          </w:tblCellMar>
        </w:tblPrEx>
        <w:tc>
          <w:tcPr>
            <w:tcW w:w="1980" w:type="dxa"/>
            <w:gridSpan w:val="2"/>
          </w:tcPr>
          <w:p>
            <w:pPr>
              <w:rPr>
                <w:rFonts w:cstheme="minorBidi"/>
                <w:b w:val="0"/>
                <w:bCs w:val="0"/>
                <w:lang w:eastAsia="en-US"/>
              </w:rPr>
            </w:pPr>
            <w:r>
              <w:rPr>
                <w:rFonts w:cstheme="minorBidi"/>
                <w:b/>
                <w:bCs/>
                <w:lang w:eastAsia="en-US"/>
              </w:rPr>
              <w:t>Nazwa kolumny</w:t>
            </w:r>
          </w:p>
        </w:tc>
        <w:tc>
          <w:tcPr>
            <w:tcW w:w="1417" w:type="dxa"/>
            <w:gridSpan w:val="2"/>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gridSpan w:val="2"/>
            <w:shd w:val="clear" w:color="auto" w:fill="F1F1F1" w:themeFill="background1" w:themeFillShade="F2"/>
          </w:tcPr>
          <w:p>
            <w:pPr>
              <w:rPr>
                <w:rFonts w:cstheme="minorBidi"/>
                <w:b w:val="0"/>
                <w:bCs w:val="0"/>
                <w:lang w:eastAsia="en-US"/>
              </w:rPr>
            </w:pPr>
            <w:r>
              <w:rPr>
                <w:rFonts w:cstheme="minorBidi"/>
                <w:b/>
                <w:bCs/>
                <w:lang w:eastAsia="en-US"/>
              </w:rPr>
              <w:t>IdPytania</w:t>
            </w:r>
          </w:p>
        </w:tc>
        <w:tc>
          <w:tcPr>
            <w:tcW w:w="1417" w:type="dxa"/>
            <w:gridSpan w:val="2"/>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gridSpan w:val="2"/>
          </w:tcPr>
          <w:p>
            <w:pPr>
              <w:rPr>
                <w:rFonts w:cstheme="minorBidi"/>
                <w:b w:val="0"/>
                <w:bCs w:val="0"/>
                <w:lang w:eastAsia="en-US"/>
              </w:rPr>
            </w:pPr>
            <w:r>
              <w:rPr>
                <w:rFonts w:cstheme="minorBidi"/>
                <w:b/>
                <w:bCs/>
                <w:lang w:eastAsia="en-US"/>
              </w:rPr>
              <w:t>IdAnkiety</w:t>
            </w:r>
          </w:p>
        </w:tc>
        <w:tc>
          <w:tcPr>
            <w:tcW w:w="1417" w:type="dxa"/>
            <w:gridSpan w:val="2"/>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„Ankiety”</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gridSpan w:val="2"/>
            <w:shd w:val="clear" w:color="auto" w:fill="F1F1F1" w:themeFill="background1" w:themeFillShade="F2"/>
          </w:tcPr>
          <w:p>
            <w:pPr>
              <w:rPr>
                <w:rFonts w:cstheme="minorBidi"/>
                <w:b w:val="0"/>
                <w:bCs w:val="0"/>
                <w:lang w:eastAsia="en-US"/>
              </w:rPr>
            </w:pPr>
            <w:r>
              <w:rPr>
                <w:rFonts w:cstheme="minorBidi"/>
                <w:b/>
                <w:bCs/>
                <w:lang w:eastAsia="en-US"/>
              </w:rPr>
              <w:t>Pytanie</w:t>
            </w:r>
          </w:p>
        </w:tc>
        <w:tc>
          <w:tcPr>
            <w:tcW w:w="1417"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101" w:type="dxa"/>
            <w:shd w:val="clear" w:color="auto" w:fill="F1F1F1" w:themeFill="background1" w:themeFillShade="F2"/>
          </w:tcPr>
          <w:p>
            <w:pPr>
              <w:rPr>
                <w:rFonts w:cstheme="minorBidi"/>
                <w:lang w:eastAsia="en-US"/>
              </w:rPr>
            </w:pPr>
            <w:r>
              <w:rPr>
                <w:rFonts w:cstheme="minorBidi"/>
                <w:lang w:eastAsia="en-US"/>
              </w:rPr>
              <w:t>Treść pytania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Odp_1</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pierwszej odpowiedzi na pytanie ograniczona pojemnością typu varchar.</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Odp_2</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drugiej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Odp_3</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trzeciej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Odp_4</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czwartej odpowiedi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Odp_5</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piątej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Odp_6</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szóstej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Odp_7</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siódmej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Odp_8</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ósmej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tcPr>
          <w:p>
            <w:pPr>
              <w:rPr>
                <w:rFonts w:cstheme="minorBidi"/>
                <w:b w:val="0"/>
                <w:bCs w:val="0"/>
                <w:lang w:eastAsia="en-US"/>
              </w:rPr>
            </w:pPr>
            <w:r>
              <w:rPr>
                <w:rFonts w:cstheme="minorBidi"/>
                <w:b/>
                <w:bCs/>
                <w:lang w:eastAsia="en-US"/>
              </w:rPr>
              <w:t>Odp_9</w:t>
            </w:r>
          </w:p>
        </w:tc>
        <w:tc>
          <w:tcPr>
            <w:tcW w:w="1418" w:type="dxa"/>
            <w:gridSpan w:val="2"/>
          </w:tcPr>
          <w:p>
            <w:pPr>
              <w:rPr>
                <w:rFonts w:cstheme="minorBidi"/>
                <w:lang w:eastAsia="en-US"/>
              </w:rPr>
            </w:pPr>
            <w:r>
              <w:rPr>
                <w:rFonts w:cstheme="minorBidi"/>
                <w:lang w:eastAsia="en-US"/>
              </w:rPr>
              <w:t>varchar(max)</w:t>
            </w:r>
          </w:p>
        </w:tc>
        <w:tc>
          <w:tcPr>
            <w:tcW w:w="6379" w:type="dxa"/>
            <w:gridSpan w:val="2"/>
          </w:tcPr>
          <w:p>
            <w:pPr>
              <w:rPr>
                <w:rFonts w:cstheme="minorBidi"/>
                <w:lang w:eastAsia="en-US"/>
              </w:rPr>
            </w:pPr>
            <w:r>
              <w:rPr>
                <w:rFonts w:cstheme="minorBidi"/>
                <w:lang w:eastAsia="en-US"/>
              </w:rPr>
              <w:t>Treść dziewiątej odpowiedzi na pytanie ograniczona pojemnością typu varchar.</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val="0"/>
                <w:bCs w:val="0"/>
                <w:lang w:eastAsia="en-US"/>
              </w:rPr>
            </w:pPr>
            <w:r>
              <w:rPr>
                <w:rFonts w:cstheme="minorBidi"/>
                <w:b/>
                <w:bCs/>
                <w:lang w:eastAsia="en-US"/>
              </w:rPr>
              <w:t>Odp_10</w:t>
            </w:r>
          </w:p>
        </w:tc>
        <w:tc>
          <w:tcPr>
            <w:tcW w:w="1418" w:type="dxa"/>
            <w:gridSpan w:val="2"/>
            <w:shd w:val="clear" w:color="auto" w:fill="F1F1F1" w:themeFill="background1" w:themeFillShade="F2"/>
          </w:tcPr>
          <w:p>
            <w:pPr>
              <w:rPr>
                <w:rFonts w:cstheme="minorBidi"/>
                <w:lang w:eastAsia="en-US"/>
              </w:rPr>
            </w:pPr>
            <w:r>
              <w:rPr>
                <w:rFonts w:cstheme="minorBidi"/>
                <w:lang w:eastAsia="en-US"/>
              </w:rPr>
              <w:t>varchar(max)</w:t>
            </w:r>
          </w:p>
        </w:tc>
        <w:tc>
          <w:tcPr>
            <w:tcW w:w="6379" w:type="dxa"/>
            <w:gridSpan w:val="2"/>
            <w:shd w:val="clear" w:color="auto" w:fill="F1F1F1" w:themeFill="background1" w:themeFillShade="F2"/>
          </w:tcPr>
          <w:p>
            <w:pPr>
              <w:rPr>
                <w:rFonts w:cstheme="minorBidi"/>
                <w:lang w:eastAsia="en-US"/>
              </w:rPr>
            </w:pPr>
            <w:r>
              <w:rPr>
                <w:rFonts w:cstheme="minorBidi"/>
                <w:lang w:eastAsia="en-US"/>
              </w:rPr>
              <w:t>Treść dziesiatej odpowiedzi na pytanie ograniczona pojemnością typu varchar.</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701" w:type="dxa"/>
            <w:shd w:val="clear" w:color="auto" w:fill="F1F1F1" w:themeFill="background1" w:themeFillShade="F2"/>
          </w:tcPr>
          <w:p>
            <w:pPr>
              <w:rPr>
                <w:rFonts w:cstheme="minorBidi"/>
                <w:b/>
                <w:bCs w:val="0"/>
                <w:lang w:eastAsia="en-US"/>
              </w:rPr>
            </w:pPr>
            <w:r>
              <w:rPr>
                <w:rFonts w:cstheme="minorBidi"/>
                <w:b/>
                <w:bCs w:val="0"/>
                <w:lang w:eastAsia="en-US"/>
              </w:rPr>
              <w:t>Kilka_Odp</w:t>
            </w:r>
          </w:p>
        </w:tc>
        <w:tc>
          <w:tcPr>
            <w:tcW w:w="1418" w:type="dxa"/>
            <w:gridSpan w:val="2"/>
            <w:shd w:val="clear" w:color="auto" w:fill="F1F1F1" w:themeFill="background1" w:themeFillShade="F2"/>
          </w:tcPr>
          <w:p>
            <w:pPr>
              <w:rPr>
                <w:rFonts w:cstheme="minorBidi"/>
                <w:lang w:eastAsia="en-US"/>
              </w:rPr>
            </w:pPr>
            <w:r>
              <w:rPr>
                <w:rFonts w:cstheme="minorBidi"/>
                <w:lang w:eastAsia="en-US"/>
              </w:rPr>
              <w:t>boolean</w:t>
            </w:r>
          </w:p>
        </w:tc>
        <w:tc>
          <w:tcPr>
            <w:tcW w:w="6379" w:type="dxa"/>
            <w:gridSpan w:val="2"/>
            <w:shd w:val="clear" w:color="auto" w:fill="F1F1F1" w:themeFill="background1" w:themeFillShade="F2"/>
          </w:tcPr>
          <w:p>
            <w:pPr>
              <w:rPr>
                <w:rFonts w:cstheme="minorBidi"/>
                <w:lang w:eastAsia="en-US"/>
              </w:rPr>
            </w:pPr>
            <w:r>
              <w:rPr>
                <w:rFonts w:cstheme="minorBidi"/>
                <w:lang w:eastAsia="en-US"/>
              </w:rPr>
              <w:t>Flaga określająca możliwość wybrania kilku odpowiedzi</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bl>
    <w:p/>
    <w:p>
      <w:pPr>
        <w:pStyle w:val="4"/>
        <w:numPr>
          <w:ilvl w:val="2"/>
          <w:numId w:val="1"/>
        </w:numPr>
      </w:pPr>
      <w:bookmarkStart w:id="35" w:name="_Toc29433"/>
      <w:r>
        <w:t>Tabela „Wyniki”.</w:t>
      </w:r>
      <w:bookmarkEnd w:id="35"/>
    </w:p>
    <w:p>
      <w:pPr>
        <w:ind w:firstLine="360"/>
      </w:pPr>
      <w:r>
        <w:t>Tabela „Wyniki” będzie tabelą prezentującą liczbę odpowiedzi na poszczególne odpowiedzi w nawiązaniu do pytania.</w:t>
      </w:r>
    </w:p>
    <w:tbl>
      <w:tblPr>
        <w:tblStyle w:val="54"/>
        <w:tblW w:w="15599" w:type="dxa"/>
        <w:tblInd w:w="0" w:type="dxa"/>
        <w:tblLayout w:type="fixed"/>
        <w:tblCellMar>
          <w:top w:w="0" w:type="dxa"/>
          <w:left w:w="108" w:type="dxa"/>
          <w:bottom w:w="0" w:type="dxa"/>
          <w:right w:w="108" w:type="dxa"/>
        </w:tblCellMar>
      </w:tblPr>
      <w:tblGrid>
        <w:gridCol w:w="1980"/>
        <w:gridCol w:w="1417"/>
        <w:gridCol w:w="6101"/>
        <w:gridCol w:w="6101"/>
      </w:tblGrid>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Nazwa kolumny</w:t>
            </w:r>
          </w:p>
        </w:tc>
        <w:tc>
          <w:tcPr>
            <w:tcW w:w="1417" w:type="dxa"/>
          </w:tcPr>
          <w:p>
            <w:pPr>
              <w:rPr>
                <w:rFonts w:cstheme="minorBidi"/>
                <w:b w:val="0"/>
                <w:bCs w:val="0"/>
                <w:lang w:eastAsia="en-US"/>
              </w:rPr>
            </w:pPr>
            <w:r>
              <w:rPr>
                <w:rFonts w:cstheme="minorBidi"/>
                <w:b/>
                <w:bCs/>
                <w:lang w:eastAsia="en-US"/>
              </w:rPr>
              <w:t>Typ</w:t>
            </w:r>
          </w:p>
        </w:tc>
        <w:tc>
          <w:tcPr>
            <w:tcW w:w="6101" w:type="dxa"/>
          </w:tcPr>
          <w:p>
            <w:pPr>
              <w:rPr>
                <w:rFonts w:cstheme="minorBidi"/>
                <w:b w:val="0"/>
                <w:bCs w:val="0"/>
                <w:lang w:eastAsia="en-US"/>
              </w:rPr>
            </w:pPr>
            <w:r>
              <w:rPr>
                <w:rFonts w:cstheme="minorBidi"/>
                <w:b/>
                <w:bCs/>
                <w:lang w:eastAsia="en-US"/>
              </w:rPr>
              <w:t>Opis</w:t>
            </w:r>
          </w:p>
        </w:tc>
        <w:tc>
          <w:tcPr>
            <w:tcW w:w="6101" w:type="dxa"/>
          </w:tcPr>
          <w:p>
            <w:pPr>
              <w:rPr>
                <w:rFonts w:cstheme="minorBidi"/>
                <w:b/>
                <w:bCs/>
                <w:lang w:eastAsia="en-US"/>
              </w:rPr>
            </w:pPr>
            <w:r>
              <w:rPr>
                <w:rFonts w:cstheme="minorBidi"/>
                <w:b/>
                <w:bCs/>
                <w:lang w:eastAsia="en-US"/>
              </w:rPr>
              <w:t>Null?</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IdWyniku</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podstawowy, unikalny identyfikator wyniku.</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IdPytania</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Klucz obcy odpowiadający kluczowi podstawowemu w tabeli „Pytania”</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IdAnkiety</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Klucz obcy odpowiadający kluczowi podstawowemu w tabeli „Ankiety”</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Ile_Odp_1</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pierwszą odpowiedź.</w:t>
            </w:r>
          </w:p>
        </w:tc>
        <w:tc>
          <w:tcPr>
            <w:tcW w:w="6101" w:type="dxa"/>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Ile_Odp_2</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drugą odpowiedź.</w:t>
            </w:r>
          </w:p>
        </w:tc>
        <w:tc>
          <w:tcPr>
            <w:tcW w:w="6101" w:type="dxa"/>
            <w:shd w:val="clear" w:color="auto" w:fill="F1F1F1" w:themeFill="background1" w:themeFillShade="F2"/>
          </w:tcPr>
          <w:p>
            <w:pPr>
              <w:rPr>
                <w:rFonts w:cstheme="minorBidi"/>
                <w:lang w:eastAsia="en-US"/>
              </w:rPr>
            </w:pPr>
            <w:r>
              <w:rPr>
                <w:rFonts w:cstheme="minorBidi"/>
                <w:lang w:eastAsia="en-US"/>
              </w:rPr>
              <w:t>Nie</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Ile_Odp_3</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trzecią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Ile_Odp_4</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czwartą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Ile_Odp_5</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ktorzy wskazali piątą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Ile_Odp_6</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szóstą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Ile_Odp_7</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siódmą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Ile_Odp_8</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ósmą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tcPr>
          <w:p>
            <w:pPr>
              <w:rPr>
                <w:rFonts w:cstheme="minorBidi"/>
                <w:b w:val="0"/>
                <w:bCs w:val="0"/>
                <w:lang w:eastAsia="en-US"/>
              </w:rPr>
            </w:pPr>
            <w:r>
              <w:rPr>
                <w:rFonts w:cstheme="minorBidi"/>
                <w:b/>
                <w:bCs/>
                <w:lang w:eastAsia="en-US"/>
              </w:rPr>
              <w:t>Ile_Odp_9</w:t>
            </w:r>
          </w:p>
        </w:tc>
        <w:tc>
          <w:tcPr>
            <w:tcW w:w="1417" w:type="dxa"/>
          </w:tcPr>
          <w:p>
            <w:pPr>
              <w:rPr>
                <w:rFonts w:cstheme="minorBidi"/>
                <w:lang w:eastAsia="en-US"/>
              </w:rPr>
            </w:pPr>
            <w:r>
              <w:rPr>
                <w:rFonts w:cstheme="minorBidi"/>
                <w:lang w:eastAsia="en-US"/>
              </w:rPr>
              <w:t>int</w:t>
            </w:r>
          </w:p>
        </w:tc>
        <w:tc>
          <w:tcPr>
            <w:tcW w:w="6101" w:type="dxa"/>
          </w:tcPr>
          <w:p>
            <w:pPr>
              <w:rPr>
                <w:rFonts w:cstheme="minorBidi"/>
                <w:lang w:eastAsia="en-US"/>
              </w:rPr>
            </w:pPr>
            <w:r>
              <w:rPr>
                <w:rFonts w:cstheme="minorBidi"/>
                <w:lang w:eastAsia="en-US"/>
              </w:rPr>
              <w:t>Liczba ankietowanych, którzy wskazali dziewiątą odpowiedź.</w:t>
            </w:r>
          </w:p>
        </w:tc>
        <w:tc>
          <w:tcPr>
            <w:tcW w:w="6101" w:type="dxa"/>
          </w:tcPr>
          <w:p>
            <w:pPr>
              <w:rPr>
                <w:rFonts w:cstheme="minorBidi"/>
                <w:lang w:eastAsia="en-US"/>
              </w:rPr>
            </w:pPr>
            <w:r>
              <w:rPr>
                <w:rFonts w:cstheme="minorBidi"/>
                <w:lang w:eastAsia="en-US"/>
              </w:rPr>
              <w:t>Tak</w:t>
            </w:r>
          </w:p>
        </w:tc>
      </w:tr>
      <w:tr>
        <w:tblPrEx>
          <w:tblLayout w:type="fixed"/>
          <w:tblCellMar>
            <w:top w:w="0" w:type="dxa"/>
            <w:left w:w="108" w:type="dxa"/>
            <w:bottom w:w="0" w:type="dxa"/>
            <w:right w:w="108" w:type="dxa"/>
          </w:tblCellMar>
        </w:tblPrEx>
        <w:tc>
          <w:tcPr>
            <w:tcW w:w="1980" w:type="dxa"/>
            <w:shd w:val="clear" w:color="auto" w:fill="F1F1F1" w:themeFill="background1" w:themeFillShade="F2"/>
          </w:tcPr>
          <w:p>
            <w:pPr>
              <w:rPr>
                <w:rFonts w:cstheme="minorBidi"/>
                <w:b w:val="0"/>
                <w:bCs w:val="0"/>
                <w:lang w:eastAsia="en-US"/>
              </w:rPr>
            </w:pPr>
            <w:r>
              <w:rPr>
                <w:rFonts w:cstheme="minorBidi"/>
                <w:b/>
                <w:bCs/>
                <w:lang w:eastAsia="en-US"/>
              </w:rPr>
              <w:t>Ile_Odp_10</w:t>
            </w:r>
          </w:p>
        </w:tc>
        <w:tc>
          <w:tcPr>
            <w:tcW w:w="1417" w:type="dxa"/>
            <w:shd w:val="clear" w:color="auto" w:fill="F1F1F1" w:themeFill="background1" w:themeFillShade="F2"/>
          </w:tcPr>
          <w:p>
            <w:pPr>
              <w:rPr>
                <w:rFonts w:cstheme="minorBidi"/>
                <w:lang w:eastAsia="en-US"/>
              </w:rPr>
            </w:pPr>
            <w:r>
              <w:rPr>
                <w:rFonts w:cstheme="minorBidi"/>
                <w:lang w:eastAsia="en-US"/>
              </w:rPr>
              <w:t>int</w:t>
            </w:r>
          </w:p>
        </w:tc>
        <w:tc>
          <w:tcPr>
            <w:tcW w:w="6101" w:type="dxa"/>
            <w:shd w:val="clear" w:color="auto" w:fill="F1F1F1" w:themeFill="background1" w:themeFillShade="F2"/>
          </w:tcPr>
          <w:p>
            <w:pPr>
              <w:rPr>
                <w:rFonts w:cstheme="minorBidi"/>
                <w:lang w:eastAsia="en-US"/>
              </w:rPr>
            </w:pPr>
            <w:r>
              <w:rPr>
                <w:rFonts w:cstheme="minorBidi"/>
                <w:lang w:eastAsia="en-US"/>
              </w:rPr>
              <w:t>Liczba ankietowanych, którzy wskazali dziesiątą odpowiedź.</w:t>
            </w:r>
          </w:p>
        </w:tc>
        <w:tc>
          <w:tcPr>
            <w:tcW w:w="6101" w:type="dxa"/>
            <w:shd w:val="clear" w:color="auto" w:fill="F1F1F1" w:themeFill="background1" w:themeFillShade="F2"/>
          </w:tcPr>
          <w:p>
            <w:pPr>
              <w:rPr>
                <w:rFonts w:cstheme="minorBidi"/>
                <w:lang w:eastAsia="en-US"/>
              </w:rPr>
            </w:pPr>
            <w:r>
              <w:rPr>
                <w:rFonts w:cstheme="minorBidi"/>
                <w:lang w:eastAsia="en-US"/>
              </w:rPr>
              <w:t>Tak</w:t>
            </w:r>
          </w:p>
        </w:tc>
      </w:tr>
    </w:tbl>
    <w:p/>
    <w:p/>
    <w:p>
      <w:pPr>
        <w:pStyle w:val="3"/>
        <w:numPr>
          <w:ilvl w:val="1"/>
          <w:numId w:val="1"/>
        </w:numPr>
      </w:pPr>
      <w:bookmarkStart w:id="36" w:name="_Toc29039"/>
      <w:r>
        <w:t>Relacje</w:t>
      </w:r>
      <w:bookmarkEnd w:id="36"/>
    </w:p>
    <w:p>
      <w:pPr>
        <w:pStyle w:val="4"/>
        <w:numPr>
          <w:ilvl w:val="2"/>
          <w:numId w:val="1"/>
        </w:numPr>
      </w:pPr>
      <w:bookmarkStart w:id="37" w:name="_Toc9291"/>
      <w:r>
        <w:t>Ankiety - Użytkownicy</w:t>
      </w:r>
      <w:bookmarkEnd w:id="37"/>
    </w:p>
    <w:p>
      <w:pPr>
        <w:ind w:firstLine="360"/>
      </w:pPr>
      <w:r>
        <w:t>Ankieta zawiera odniesienie do identyfikatora użytkownika, który ją utworzył. Jest to relacja jeden do wielu, gdzie jeden użytkownik może stworzyć wiele ankiet.</w:t>
      </w:r>
    </w:p>
    <w:p>
      <w:pPr>
        <w:pStyle w:val="4"/>
        <w:numPr>
          <w:ilvl w:val="2"/>
          <w:numId w:val="1"/>
        </w:numPr>
      </w:pPr>
      <w:bookmarkStart w:id="38" w:name="_Toc2222"/>
      <w:r>
        <w:t>Pytania – Ankiety</w:t>
      </w:r>
      <w:bookmarkEnd w:id="38"/>
    </w:p>
    <w:p>
      <w:pPr>
        <w:ind w:firstLine="360"/>
      </w:pPr>
      <w:r>
        <w:t>Pytanie zawiera odniesienie do identyfikatora ankiety, w której jest zawarte. Jest to relacja jeden do wielu, gdzie jedna ankieta zawiera wiele pytań.</w:t>
      </w:r>
    </w:p>
    <w:p>
      <w:pPr>
        <w:pStyle w:val="4"/>
        <w:numPr>
          <w:ilvl w:val="2"/>
          <w:numId w:val="1"/>
        </w:numPr>
      </w:pPr>
      <w:bookmarkStart w:id="39" w:name="_Toc3476"/>
      <w:r>
        <w:t>Wyniki – Pytania</w:t>
      </w:r>
      <w:bookmarkEnd w:id="39"/>
    </w:p>
    <w:p>
      <w:pPr>
        <w:ind w:firstLine="360"/>
      </w:pPr>
      <w:r>
        <w:t>Wynik zawiera odniesienie do identyfikatora pytania. Jest to relacja jeden do jednego, gdzie jeden wynik odpowiada jednemu pytaniu.</w:t>
      </w:r>
    </w:p>
    <w:p>
      <w:pPr>
        <w:pStyle w:val="3"/>
        <w:numPr>
          <w:ilvl w:val="1"/>
          <w:numId w:val="1"/>
        </w:numPr>
      </w:pPr>
      <w:bookmarkStart w:id="40" w:name="_Toc11748"/>
      <w:r>
        <w:t>Mechanizmy bazy danych.</w:t>
      </w:r>
      <w:bookmarkEnd w:id="40"/>
    </w:p>
    <w:p>
      <w:pPr>
        <w:pStyle w:val="4"/>
        <w:numPr>
          <w:ilvl w:val="2"/>
          <w:numId w:val="1"/>
        </w:numPr>
      </w:pPr>
      <w:bookmarkStart w:id="41" w:name="_Toc12383"/>
      <w:r>
        <w:t>Widok „WyswietlAnkiety”</w:t>
      </w:r>
      <w:bookmarkEnd w:id="41"/>
    </w:p>
    <w:p>
      <w:pPr>
        <w:ind w:firstLine="360"/>
      </w:pPr>
      <w:r>
        <w:t xml:space="preserve">Widok będzie bazował na wyświetlaniu nazwy wszystkich aktywnych ankiet dostępnych do przeglądania lub wypełniania.  </w:t>
      </w:r>
    </w:p>
    <w:p>
      <w:pPr>
        <w:pStyle w:val="4"/>
        <w:numPr>
          <w:ilvl w:val="2"/>
          <w:numId w:val="1"/>
        </w:numPr>
      </w:pPr>
      <w:bookmarkStart w:id="42" w:name="_Toc27993"/>
      <w:r>
        <w:t>Widok „Wynik”</w:t>
      </w:r>
      <w:bookmarkEnd w:id="42"/>
    </w:p>
    <w:p>
      <w:pPr>
        <w:ind w:firstLine="708"/>
      </w:pPr>
      <w:r>
        <w:t xml:space="preserve">Wynik widoku będzie połączeniem 4 tabel. Umożliwi on wyświetlenie nazwy ankiety, treści pytań w niej zawartych, listy odpowiedzi możliwych do udzielenia dla konkretnego pytania oraz wynik – liczbę głosów oddanych na poszczególną odpowiedź. </w:t>
      </w:r>
    </w:p>
    <w:p>
      <w:pPr>
        <w:pStyle w:val="2"/>
        <w:numPr>
          <w:ilvl w:val="0"/>
          <w:numId w:val="1"/>
        </w:numPr>
        <w:rPr>
          <w:sz w:val="22"/>
          <w:szCs w:val="22"/>
        </w:rPr>
      </w:pPr>
      <w:bookmarkStart w:id="43" w:name="_Toc23830"/>
      <w:r>
        <w:t>Projekt testów</w:t>
      </w:r>
      <w:bookmarkEnd w:id="43"/>
    </w:p>
    <w:p>
      <w:r>
        <w:t>Weryfikacja poprawności aplikacji będzie przeprowadzona za pomocą poniższych testów:</w:t>
      </w:r>
    </w:p>
    <w:p>
      <w:r>
        <w:t>- Testów jednostkowych (testy automatyczne)</w:t>
      </w:r>
    </w:p>
    <w:p>
      <w:r>
        <w:t>- Testów funkcjonalnych (testy manulane)</w:t>
      </w:r>
    </w:p>
    <w:p>
      <w:r>
        <w:t>- Testów niefunkcjonalnych, wydajnościowych (testy automtyczne)</w:t>
      </w:r>
    </w:p>
    <w:p/>
    <w:p>
      <w:pPr>
        <w:pStyle w:val="3"/>
        <w:numPr>
          <w:ilvl w:val="1"/>
          <w:numId w:val="1"/>
        </w:numPr>
      </w:pPr>
      <w:bookmarkStart w:id="44" w:name="_Toc32270"/>
      <w:r>
        <w:t>Projekt testów jednostkowych</w:t>
      </w:r>
      <w:bookmarkEnd w:id="44"/>
    </w:p>
    <w:p>
      <w:r>
        <w:t>Testy jednsotkowe będą realizowane w trakcie rozwoju oprogramowania. Testami jednostkowymi zostaną objęte metody realizujące główne funkcje systemu, w szczególności będą to:</w:t>
      </w:r>
    </w:p>
    <w:p>
      <w:r>
        <w:t>- dodawanie ankiety;</w:t>
      </w:r>
    </w:p>
    <w:p>
      <w:r>
        <w:t>- dodawanie pytania;</w:t>
      </w:r>
    </w:p>
    <w:p>
      <w:r>
        <w:t>- wyświetlanie wyników ankiety;</w:t>
      </w:r>
    </w:p>
    <w:p>
      <w:r>
        <w:t>- usuwanie ankiety</w:t>
      </w:r>
    </w:p>
    <w:p>
      <w:r>
        <w:t>- usuwanie pytania</w:t>
      </w:r>
    </w:p>
    <w:p/>
    <w:p>
      <w:pPr>
        <w:pStyle w:val="3"/>
        <w:numPr>
          <w:ilvl w:val="1"/>
          <w:numId w:val="1"/>
        </w:numPr>
      </w:pPr>
      <w:bookmarkStart w:id="45" w:name="_Toc24075"/>
      <w:r>
        <w:t>Projekt testów funkcjonalnych</w:t>
      </w:r>
      <w:bookmarkEnd w:id="45"/>
    </w:p>
    <w:p>
      <w:r>
        <w:t>Testy funkcjonalne zostaną wykonane manualnie w oparciu o przygotowane przypadki testowe, które będą sprawdzały poprawność głównych funkcji systemu.</w:t>
      </w:r>
    </w:p>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Poprawne wypełnienie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ilvl w:val="0"/>
                <w:numId w:val="2"/>
              </w:numPr>
              <w:jc w:val="both"/>
            </w:pPr>
            <w:r>
              <w:t>Udzielenie odpowiedzi na każde pytanie;</w:t>
            </w:r>
          </w:p>
          <w:p>
            <w:pPr>
              <w:widowControl w:val="0"/>
              <w:numPr>
                <w:ilvl w:val="0"/>
                <w:numId w:val="2"/>
              </w:numPr>
              <w:jc w:val="both"/>
            </w:pPr>
            <w:r>
              <w:t>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poprawnym wysłaniu ankiety.</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ponownego wypełnienia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Udzielenie odpowiedzi na każde pytanie;</w:t>
            </w:r>
          </w:p>
          <w:p>
            <w:pPr>
              <w:widowControl w:val="0"/>
              <w:jc w:val="both"/>
            </w:pPr>
            <w:r>
              <w:t>2. 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że uzytkownik wysłał już jedną ankietę</w:t>
            </w:r>
          </w:p>
        </w:tc>
      </w:tr>
    </w:tbl>
    <w:p>
      <w:pPr>
        <w:ind w:left="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wysłania ankiety bez udzielenia wszystkich odpowiedzi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testowej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numPr>
                <w:ilvl w:val="0"/>
                <w:numId w:val="3"/>
              </w:numPr>
              <w:jc w:val="both"/>
            </w:pPr>
            <w:r>
              <w:t>Udzielenie odpowiedzi na niektóre pytania ankiety;</w:t>
            </w:r>
          </w:p>
          <w:p>
            <w:pPr>
              <w:widowControl w:val="0"/>
              <w:numPr>
                <w:ilvl w:val="0"/>
                <w:numId w:val="3"/>
              </w:numPr>
              <w:jc w:val="both"/>
            </w:pPr>
            <w:r>
              <w:t>Pozostawienie co najmniej jednego pytania wielokrotnego wyboru i co najmniej jednego pytania jednokrotnego wyboru bez odpowiedzi;</w:t>
            </w:r>
          </w:p>
          <w:p>
            <w:pPr>
              <w:widowControl w:val="0"/>
              <w:jc w:val="both"/>
            </w:pPr>
            <w:r>
              <w:t>3. Wysłanie odpowiedzi przez kliknięcie w przycisk ‘Wyślij’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 ekranie pokaże się komunikat o błędzie, z informacją, o braku odpowiedzi na część pytań.</w:t>
            </w:r>
          </w:p>
        </w:tc>
      </w:tr>
    </w:tbl>
    <w:p>
      <w:pPr>
        <w:ind w:firstLine="420"/>
      </w:pPr>
    </w:p>
    <w:p>
      <w:pPr>
        <w:ind w:firstLine="420"/>
      </w:pPr>
      <w:bookmarkStart w:id="68" w:name="_GoBack"/>
      <w:bookmarkEnd w:id="68"/>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Logowanie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4"/>
              </w:numPr>
              <w:jc w:val="both"/>
            </w:pPr>
            <w:r>
              <w:t>Wpisanie w odpowiednie pola loginu i hasła użytkownika</w:t>
            </w:r>
          </w:p>
          <w:p>
            <w:pPr>
              <w:widowControl w:val="0"/>
              <w:numPr>
                <w:ilvl w:val="0"/>
                <w:numId w:val="4"/>
              </w:numPr>
              <w:jc w:val="both"/>
            </w:pPr>
            <w:r>
              <w:t>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przejście do panelu użytkownika.</w:t>
            </w:r>
          </w:p>
        </w:tc>
      </w:tr>
    </w:tbl>
    <w:p>
      <w:pPr>
        <w:ind w:firstLine="420"/>
      </w:pPr>
    </w:p>
    <w:tbl>
      <w:tblPr>
        <w:tblStyle w:val="23"/>
        <w:tblW w:w="7810"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45" w:type="dxa"/>
          </w:tcPr>
          <w:p>
            <w:pPr>
              <w:widowControl w:val="0"/>
              <w:jc w:val="both"/>
            </w:pPr>
            <w: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45" w:type="dxa"/>
          </w:tcPr>
          <w:p>
            <w:pPr>
              <w:widowControl w:val="0"/>
              <w:jc w:val="both"/>
            </w:pPr>
            <w:r>
              <w:t>Próba zalogowania niepoprawnymi danymi uwierzytelniania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45"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45" w:type="dxa"/>
          </w:tcPr>
          <w:p>
            <w:pPr>
              <w:widowControl w:val="0"/>
              <w:jc w:val="both"/>
            </w:pPr>
            <w:r>
              <w:t>Uruchomiona przeglądarka z otwartą stroną logowania.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45" w:type="dxa"/>
          </w:tcPr>
          <w:p>
            <w:pPr>
              <w:widowControl w:val="0"/>
              <w:jc w:val="both"/>
            </w:pPr>
            <w:r>
              <w:t>1. Wpisanie w odpowiednie pola loginu i hasła użytkownika</w:t>
            </w:r>
          </w:p>
          <w:p>
            <w:pPr>
              <w:widowControl w:val="0"/>
              <w:jc w:val="both"/>
            </w:pPr>
            <w:r>
              <w:t>2. Naciśnięcie przycisku ‘Zaloguj’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45" w:type="dxa"/>
          </w:tcPr>
          <w:p>
            <w:pPr>
              <w:widowControl w:val="0"/>
              <w:jc w:val="both"/>
            </w:pPr>
            <w:r>
              <w:t>Pojawi się komunikat o niepoprawnych danych logowania, nie nastąpi przekierowanie do panelu użytkownika</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3.1</w:t>
            </w:r>
          </w:p>
        </w:tc>
      </w:tr>
      <w:tr>
        <w:tblPrEx>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Dodanie nowego pytania</w:t>
            </w:r>
          </w:p>
        </w:tc>
      </w:tr>
      <w:tr>
        <w:tblPrEx>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użytkowania.</w:t>
            </w:r>
          </w:p>
          <w:p>
            <w:pPr>
              <w:widowControl w:val="0"/>
              <w:jc w:val="both"/>
            </w:pPr>
            <w:r>
              <w:t>Zalogowanie do panelu użytkownika</w:t>
            </w:r>
          </w:p>
        </w:tc>
      </w:tr>
      <w:tr>
        <w:tblPrEx>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Dodanie treści pytania</w:t>
            </w:r>
          </w:p>
          <w:p>
            <w:pPr>
              <w:widowControl w:val="0"/>
              <w:jc w:val="both"/>
            </w:pPr>
            <w:r>
              <w:t>2. Dodanie kolejnych odpowiedzi</w:t>
            </w:r>
          </w:p>
          <w:p>
            <w:pPr>
              <w:widowControl w:val="0"/>
              <w:jc w:val="both"/>
            </w:pPr>
            <w:r>
              <w:t>3. Zapisanie pytania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Nastąpi przekierowanie do zbiorczej listy pytań.</w:t>
            </w:r>
          </w:p>
        </w:tc>
      </w:tr>
    </w:tbl>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podania jego treści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kolejnych odpowiedzi</w:t>
            </w:r>
          </w:p>
          <w:p>
            <w:pPr>
              <w:widowControl w:val="0"/>
              <w:jc w:val="both"/>
            </w:pPr>
            <w:r>
              <w:t>3. Próba zapisania pytania</w:t>
            </w:r>
          </w:p>
        </w:tc>
      </w:tr>
      <w:tr>
        <w:tblPrEx>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nie zostanie zapisane</w:t>
            </w:r>
          </w:p>
        </w:tc>
      </w:tr>
    </w:tbl>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3.3</w:t>
            </w:r>
          </w:p>
        </w:tc>
      </w:tr>
      <w:tr>
        <w:tblPrEx>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Próba dodania nowego pytania bez wprowadzenia odpowiedzi</w:t>
            </w:r>
          </w:p>
        </w:tc>
      </w:tr>
      <w:tr>
        <w:tblPrEx>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Przejscie do kreatora pytań poprzez kliknięcie w przycisk/link ‘utwórz pytanie’.</w:t>
            </w:r>
          </w:p>
          <w:p>
            <w:pPr>
              <w:widowControl w:val="0"/>
              <w:jc w:val="both"/>
            </w:pPr>
            <w:r>
              <w:t>2. Dodanie treści pytania.</w:t>
            </w:r>
          </w:p>
          <w:p>
            <w:pPr>
              <w:widowControl w:val="0"/>
              <w:jc w:val="both"/>
            </w:pPr>
            <w:r>
              <w:t>3. Zapisanie pytania.</w:t>
            </w:r>
          </w:p>
        </w:tc>
      </w:tr>
      <w:tr>
        <w:tblPrEx>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Pojawi się komunikat o braku uzupełnienia wszystkich pól, pytanie nei zostanie zapisane</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Dodanie nowej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numPr>
                <w:ilvl w:val="0"/>
                <w:numId w:val="5"/>
              </w:numPr>
              <w:jc w:val="both"/>
            </w:pPr>
            <w:r>
              <w:t>Przejście do kreatora ankiety poprzez kliknięcie w przycisk/link ‘utwórz ankietę’.</w:t>
            </w:r>
          </w:p>
          <w:p>
            <w:pPr>
              <w:widowControl w:val="0"/>
              <w:numPr>
                <w:ilvl w:val="0"/>
                <w:numId w:val="5"/>
              </w:numPr>
              <w:jc w:val="both"/>
            </w:pPr>
            <w:r>
              <w:t>Wprowadzenie tytułu ankiety.</w:t>
            </w:r>
          </w:p>
          <w:p>
            <w:pPr>
              <w:widowControl w:val="0"/>
              <w:numPr>
                <w:ilvl w:val="0"/>
                <w:numId w:val="5"/>
              </w:numPr>
              <w:jc w:val="both"/>
            </w:pPr>
            <w:r>
              <w:t>Dodanie pytań do ankiety.</w:t>
            </w:r>
          </w:p>
          <w:p>
            <w:pPr>
              <w:widowControl w:val="0"/>
              <w:numPr>
                <w:ilvl w:val="0"/>
                <w:numId w:val="5"/>
              </w:numPr>
              <w:jc w:val="both"/>
            </w:pPr>
            <w:r>
              <w:t>Zapisanie ankiety.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Nastąpi przekierownie do strony z listą ankiet.</w:t>
            </w:r>
          </w:p>
        </w:tc>
      </w:tr>
    </w:tbl>
    <w:p>
      <w:pPr>
        <w:ind w:firstLine="420"/>
      </w:pPr>
    </w:p>
    <w:tbl>
      <w:tblPr>
        <w:tblStyle w:val="23"/>
        <w:tblW w:w="7772"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7" w:type="dxa"/>
          </w:tcPr>
          <w:p>
            <w:pPr>
              <w:widowControl w:val="0"/>
              <w:jc w:val="both"/>
            </w:pPr>
            <w: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7" w:type="dxa"/>
          </w:tcPr>
          <w:p>
            <w:pPr>
              <w:widowControl w:val="0"/>
              <w:jc w:val="both"/>
            </w:pPr>
            <w:r>
              <w:t>Próba dodania ankiety bez dodania pytań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7"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7"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7" w:type="dxa"/>
          </w:tcPr>
          <w:p>
            <w:pPr>
              <w:widowControl w:val="0"/>
              <w:jc w:val="both"/>
            </w:pPr>
            <w:r>
              <w:t>1. Przejście do kreatora ankiety poprzez kliknięcie w przycisk/link ‘utwórz ankietę’.</w:t>
            </w:r>
          </w:p>
          <w:p>
            <w:pPr>
              <w:widowControl w:val="0"/>
              <w:jc w:val="both"/>
            </w:pPr>
            <w:r>
              <w:t>2. Wprowadzenie tytułu ankiety.</w:t>
            </w:r>
          </w:p>
          <w:p>
            <w:pPr>
              <w:widowControl w:val="0"/>
              <w:jc w:val="both"/>
            </w:pPr>
            <w:r>
              <w:t>3. Próba zapisania ankiety</w:t>
            </w:r>
          </w:p>
          <w:p>
            <w:pPr>
              <w:widowControl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7" w:type="dxa"/>
          </w:tcPr>
          <w:p>
            <w:pPr>
              <w:widowControl w:val="0"/>
              <w:jc w:val="both"/>
            </w:pPr>
            <w:r>
              <w:t>Pojawi się komunikat o braku pytań w ankiecie, ankieta nie zostanie zapisana.</w:t>
            </w:r>
          </w:p>
        </w:tc>
      </w:tr>
    </w:tbl>
    <w:p/>
    <w:p>
      <w:pPr>
        <w:ind w:firstLine="420"/>
      </w:pPr>
    </w:p>
    <w:tbl>
      <w:tblPr>
        <w:tblStyle w:val="23"/>
        <w:tblW w:w="7771" w:type="dxa"/>
        <w:tblInd w:w="6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5"/>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ID</w:t>
            </w:r>
          </w:p>
        </w:tc>
        <w:tc>
          <w:tcPr>
            <w:tcW w:w="6306" w:type="dxa"/>
          </w:tcPr>
          <w:p>
            <w:pPr>
              <w:widowControl w:val="0"/>
              <w:jc w:val="both"/>
            </w:pPr>
            <w:r>
              <w:t>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Tytuł</w:t>
            </w:r>
          </w:p>
        </w:tc>
        <w:tc>
          <w:tcPr>
            <w:tcW w:w="6306" w:type="dxa"/>
          </w:tcPr>
          <w:p>
            <w:pPr>
              <w:widowControl w:val="0"/>
              <w:jc w:val="both"/>
            </w:pPr>
            <w:r>
              <w:t xml:space="preserve">Przeglądanie wyników ankiet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Środowisko</w:t>
            </w:r>
          </w:p>
        </w:tc>
        <w:tc>
          <w:tcPr>
            <w:tcW w:w="6306" w:type="dxa"/>
          </w:tcPr>
          <w:p>
            <w:pPr>
              <w:widowControl w:val="0"/>
              <w:jc w:val="both"/>
            </w:pPr>
            <w:r>
              <w:t xml:space="preserve">Komputer z systemem WIndows 7 lub wyższym /dystrybucja systemu Linuks w przedostatniej wersji LTS lub wyższej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Warunki wstępne</w:t>
            </w:r>
          </w:p>
        </w:tc>
        <w:tc>
          <w:tcPr>
            <w:tcW w:w="6306" w:type="dxa"/>
          </w:tcPr>
          <w:p>
            <w:pPr>
              <w:widowControl w:val="0"/>
              <w:jc w:val="both"/>
            </w:pPr>
            <w:r>
              <w:t>Uruchomiona przeglądarka z otwartą stroną panelu użytkownika.</w:t>
            </w:r>
          </w:p>
          <w:p>
            <w:pPr>
              <w:widowControl w:val="0"/>
              <w:jc w:val="both"/>
            </w:pPr>
            <w:r>
              <w:t>Zalogowanie do panelu użytkownika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Kroki do wykonania</w:t>
            </w:r>
          </w:p>
        </w:tc>
        <w:tc>
          <w:tcPr>
            <w:tcW w:w="6306" w:type="dxa"/>
          </w:tcPr>
          <w:p>
            <w:pPr>
              <w:widowControl w:val="0"/>
              <w:jc w:val="both"/>
            </w:pPr>
            <w:r>
              <w:t>1. Przejście do listy ankiet</w:t>
            </w:r>
          </w:p>
          <w:p>
            <w:pPr>
              <w:widowControl w:val="0"/>
              <w:jc w:val="both"/>
            </w:pPr>
            <w:r>
              <w:t>2. Kliknięcie w przycisk lub link do prezentacji wyników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5" w:type="dxa"/>
          </w:tcPr>
          <w:p>
            <w:pPr>
              <w:widowControl w:val="0"/>
              <w:jc w:val="both"/>
            </w:pPr>
            <w:r>
              <w:t>Oczekiwany rezultat</w:t>
            </w:r>
          </w:p>
        </w:tc>
        <w:tc>
          <w:tcPr>
            <w:tcW w:w="6306" w:type="dxa"/>
          </w:tcPr>
          <w:p>
            <w:pPr>
              <w:widowControl w:val="0"/>
              <w:jc w:val="both"/>
            </w:pPr>
            <w:r>
              <w:t>Nastąpi przejscie do strony z wynikami ankiety.</w:t>
            </w:r>
          </w:p>
        </w:tc>
      </w:tr>
    </w:tbl>
    <w:p/>
    <w:p>
      <w:pPr>
        <w:pStyle w:val="3"/>
        <w:numPr>
          <w:ilvl w:val="1"/>
          <w:numId w:val="6"/>
        </w:numPr>
      </w:pPr>
      <w:bookmarkStart w:id="46" w:name="_Toc31508"/>
      <w:r>
        <w:t>Projekt testów niefunkcjonalnych</w:t>
      </w:r>
      <w:bookmarkEnd w:id="46"/>
    </w:p>
    <w:p>
      <w:pPr>
        <w:pStyle w:val="7"/>
        <w:rPr>
          <w:rFonts w:asciiTheme="minorHAnsi"/>
          <w:sz w:val="20"/>
          <w:szCs w:val="20"/>
        </w:rPr>
      </w:pPr>
      <w:r>
        <w:rPr>
          <w:rFonts w:asciiTheme="minorHAnsi"/>
          <w:b/>
          <w:sz w:val="20"/>
          <w:szCs w:val="20"/>
        </w:rPr>
        <w:t>Testy wydajności</w:t>
      </w:r>
      <w:r>
        <w:rPr>
          <w:rFonts w:asciiTheme="minorHAnsi"/>
          <w:sz w:val="20"/>
          <w:szCs w:val="20"/>
        </w:rPr>
        <w:t xml:space="preserve"> - Aplikacja musi zapewnić obsługę bez zakłóceń ruchu użytkowników na poziomie 1000 zapytań/minutę</w:t>
      </w:r>
    </w:p>
    <w:p>
      <w:pPr>
        <w:pStyle w:val="7"/>
        <w:rPr>
          <w:rFonts w:asciiTheme="minorHAnsi"/>
          <w:sz w:val="20"/>
          <w:szCs w:val="20"/>
        </w:rPr>
      </w:pPr>
      <w:r>
        <w:rPr>
          <w:rFonts w:asciiTheme="minorHAnsi"/>
          <w:b/>
          <w:sz w:val="20"/>
          <w:szCs w:val="20"/>
        </w:rPr>
        <w:t>Kompatybilność</w:t>
      </w:r>
      <w:r>
        <w:rPr>
          <w:rFonts w:asciiTheme="minorHAnsi"/>
          <w:sz w:val="20"/>
          <w:szCs w:val="20"/>
        </w:rPr>
        <w:t xml:space="preserve"> - ponieważ aplikacja będzie aplikacją internetową, musi być kompatybilna z aktualnymi wersjami najpopularniejszych przeglądarek. Spis przeglądarek znajduje się poniżej:</w:t>
      </w:r>
    </w:p>
    <w:p>
      <w:pPr>
        <w:pStyle w:val="7"/>
        <w:rPr>
          <w:rFonts w:asciiTheme="minorHAnsi"/>
          <w:sz w:val="20"/>
          <w:szCs w:val="20"/>
        </w:rPr>
      </w:pPr>
    </w:p>
    <w:tbl>
      <w:tblPr>
        <w:tblStyle w:val="22"/>
        <w:tblW w:w="7901" w:type="dxa"/>
        <w:tblInd w:w="766" w:type="dxa"/>
        <w:tblLayout w:type="fixed"/>
        <w:tblCellMar>
          <w:top w:w="100" w:type="dxa"/>
          <w:left w:w="100" w:type="dxa"/>
          <w:bottom w:w="100" w:type="dxa"/>
          <w:right w:w="100" w:type="dxa"/>
        </w:tblCellMar>
      </w:tblPr>
      <w:tblGrid>
        <w:gridCol w:w="3700"/>
        <w:gridCol w:w="4201"/>
      </w:tblGrid>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Przeglądarka</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Wersja</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Microsoft Internet Explorer</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11</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Microsoft Edge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40.xxx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Mozilla Firefox</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48 i wyższe</w:t>
            </w:r>
          </w:p>
        </w:tc>
      </w:tr>
      <w:tr>
        <w:tblPrEx>
          <w:tblLayout w:type="fixed"/>
          <w:tblCellMar>
            <w:top w:w="100" w:type="dxa"/>
            <w:left w:w="100" w:type="dxa"/>
            <w:bottom w:w="100" w:type="dxa"/>
            <w:right w:w="100" w:type="dxa"/>
          </w:tblCellMar>
        </w:tblPrEx>
        <w:tc>
          <w:tcPr>
            <w:tcW w:w="3700"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Google Chrome</w:t>
            </w:r>
          </w:p>
        </w:tc>
        <w:tc>
          <w:tcPr>
            <w:tcW w:w="4201" w:type="dxa"/>
            <w:tcBorders>
              <w:top w:val="single" w:color="000000" w:sz="8" w:space="0"/>
              <w:left w:val="single" w:color="000000" w:sz="8" w:space="0"/>
              <w:bottom w:val="single" w:color="000000" w:sz="8" w:space="0"/>
              <w:right w:val="single" w:color="000000" w:sz="8" w:space="0"/>
            </w:tcBorders>
            <w:vAlign w:val="center"/>
          </w:tcPr>
          <w:p>
            <w:pPr>
              <w:pStyle w:val="55"/>
              <w:spacing w:after="0" w:line="240" w:lineRule="auto"/>
              <w:rPr>
                <w:rFonts w:hAnsi="Arial" w:cs="Arial" w:asciiTheme="minorHAnsi"/>
                <w:sz w:val="20"/>
                <w:szCs w:val="20"/>
              </w:rPr>
            </w:pPr>
            <w:r>
              <w:rPr>
                <w:rFonts w:hAnsi="Arial" w:cs="Arial" w:asciiTheme="minorHAnsi"/>
                <w:color w:val="000000"/>
                <w:sz w:val="20"/>
                <w:szCs w:val="20"/>
              </w:rPr>
              <w:t>60 i wyższe</w:t>
            </w:r>
          </w:p>
        </w:tc>
      </w:tr>
    </w:tbl>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7" w:name="_Toc7149"/>
      <w:bookmarkEnd w:id="47"/>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8" w:name="_Toc1207"/>
      <w:bookmarkEnd w:id="48"/>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49" w:name="_Toc3782"/>
      <w:bookmarkEnd w:id="49"/>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0" w:name="_Toc28678"/>
      <w:bookmarkEnd w:id="50"/>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1" w:name="_Toc10220"/>
      <w:bookmarkEnd w:id="51"/>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2" w:name="_Toc8054"/>
      <w:bookmarkEnd w:id="52"/>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3" w:name="_Toc1174"/>
      <w:bookmarkEnd w:id="53"/>
    </w:p>
    <w:p>
      <w:pPr>
        <w:pStyle w:val="56"/>
        <w:keepNext/>
        <w:keepLines/>
        <w:numPr>
          <w:ilvl w:val="0"/>
          <w:numId w:val="7"/>
        </w:numPr>
        <w:spacing w:before="240" w:after="0"/>
        <w:contextualSpacing w:val="0"/>
        <w:outlineLvl w:val="0"/>
        <w:rPr>
          <w:rFonts w:asciiTheme="majorHAnsi" w:hAnsiTheme="majorHAnsi" w:eastAsiaTheme="majorEastAsia" w:cstheme="majorBidi"/>
          <w:vanish/>
          <w:color w:val="2F5597" w:themeColor="accent1" w:themeShade="BF"/>
          <w:sz w:val="32"/>
          <w:szCs w:val="32"/>
        </w:rPr>
      </w:pPr>
      <w:bookmarkStart w:id="54" w:name="_Toc13741"/>
      <w:bookmarkEnd w:id="54"/>
    </w:p>
    <w:p>
      <w:pPr>
        <w:pStyle w:val="2"/>
        <w:numPr>
          <w:ilvl w:val="0"/>
          <w:numId w:val="7"/>
        </w:numPr>
      </w:pPr>
      <w:bookmarkStart w:id="55" w:name="_Toc30190"/>
      <w:r>
        <w:t>Omówienie wybranych funkcji systemu.</w:t>
      </w:r>
      <w:bookmarkEnd w:id="55"/>
    </w:p>
    <w:p>
      <w:pPr>
        <w:pStyle w:val="3"/>
        <w:numPr>
          <w:ilvl w:val="1"/>
          <w:numId w:val="7"/>
        </w:numPr>
      </w:pPr>
      <w:bookmarkStart w:id="56" w:name="_Toc530232265"/>
      <w:bookmarkStart w:id="57" w:name="_Toc7112"/>
      <w:r>
        <w:t>Funkcja „Dodaj pytanie”.</w:t>
      </w:r>
      <w:bookmarkEnd w:id="56"/>
      <w:bookmarkEnd w:id="57"/>
    </w:p>
    <w:p>
      <w:pPr>
        <w:ind w:firstLine="360"/>
      </w:pPr>
      <w:r>
        <w:t xml:space="preserve">Funkcja „Dodaj pytanie” daje zalogowanemu użytkownikowi możliwość skonstruowania własnego pytania oraz zdefiniowania maksymalnie 10 możliwych odpowiedzi na nie. </w:t>
      </w:r>
    </w:p>
    <w:p>
      <w:pPr>
        <w:pStyle w:val="4"/>
        <w:numPr>
          <w:ilvl w:val="2"/>
          <w:numId w:val="7"/>
        </w:numPr>
      </w:pPr>
      <w:bookmarkStart w:id="58" w:name="_Toc530232266"/>
      <w:bookmarkStart w:id="59" w:name="_Toc4822"/>
      <w:r>
        <w:t>Diagram blokowy.</w:t>
      </w:r>
      <w:bookmarkEnd w:id="58"/>
      <w:bookmarkEnd w:id="59"/>
    </w:p>
    <w:p>
      <w:r>
        <w:drawing>
          <wp:inline distT="0" distB="0" distL="0" distR="0">
            <wp:extent cx="4600575" cy="7157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629483" cy="7202384"/>
                    </a:xfrm>
                    <a:prstGeom prst="rect">
                      <a:avLst/>
                    </a:prstGeom>
                  </pic:spPr>
                </pic:pic>
              </a:graphicData>
            </a:graphic>
          </wp:inline>
        </w:drawing>
      </w:r>
    </w:p>
    <w:p>
      <w:pPr>
        <w:pStyle w:val="4"/>
        <w:numPr>
          <w:ilvl w:val="2"/>
          <w:numId w:val="7"/>
        </w:numPr>
      </w:pPr>
      <w:bookmarkStart w:id="60" w:name="_Toc530232267"/>
      <w:bookmarkStart w:id="61" w:name="_Toc24204"/>
      <w:r>
        <w:t xml:space="preserve">Diagram </w:t>
      </w:r>
      <w:bookmarkEnd w:id="60"/>
      <w:r>
        <w:t>sekwencyjny.</w:t>
      </w:r>
      <w:bookmarkEnd w:id="61"/>
    </w:p>
    <w:p>
      <w:pPr>
        <w:rPr>
          <w:lang w:val="en-US"/>
        </w:rPr>
      </w:pPr>
      <w:r>
        <w:rPr>
          <w:lang w:val="en-US"/>
        </w:rPr>
        <w:drawing>
          <wp:inline distT="0" distB="0" distL="0" distR="0">
            <wp:extent cx="3400425" cy="396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400425" cy="3962400"/>
                    </a:xfrm>
                    <a:prstGeom prst="rect">
                      <a:avLst/>
                    </a:prstGeom>
                  </pic:spPr>
                </pic:pic>
              </a:graphicData>
            </a:graphic>
          </wp:inline>
        </w:drawing>
      </w:r>
    </w:p>
    <w:p>
      <w:pPr>
        <w:pStyle w:val="3"/>
        <w:numPr>
          <w:ilvl w:val="1"/>
          <w:numId w:val="7"/>
        </w:numPr>
        <w:rPr>
          <w:lang w:val="en-US"/>
        </w:rPr>
      </w:pPr>
      <w:r>
        <w:rPr>
          <w:lang w:val="en-US"/>
        </w:rPr>
        <w:t xml:space="preserve"> </w:t>
      </w:r>
      <w:bookmarkStart w:id="62" w:name="_Toc530232268"/>
      <w:bookmarkStart w:id="63" w:name="_Toc26813"/>
      <w:r>
        <w:rPr>
          <w:lang w:val="en-US"/>
        </w:rPr>
        <w:t>Funkcja “Wypełnij ankietę”.</w:t>
      </w:r>
      <w:bookmarkEnd w:id="62"/>
      <w:bookmarkEnd w:id="63"/>
    </w:p>
    <w:p>
      <w:pPr>
        <w:pStyle w:val="4"/>
        <w:numPr>
          <w:ilvl w:val="2"/>
          <w:numId w:val="7"/>
        </w:numPr>
        <w:rPr>
          <w:lang w:val="en-US"/>
        </w:rPr>
      </w:pPr>
      <w:bookmarkStart w:id="64" w:name="_Toc530232269"/>
      <w:bookmarkStart w:id="65" w:name="_Toc16994"/>
      <w:r>
        <w:rPr>
          <w:lang w:val="en-US"/>
        </w:rPr>
        <w:t>Diagram blokowy.</w:t>
      </w:r>
      <w:bookmarkEnd w:id="64"/>
      <w:bookmarkEnd w:id="65"/>
    </w:p>
    <w:p>
      <w:r>
        <w:drawing>
          <wp:inline distT="0" distB="0" distL="0" distR="0">
            <wp:extent cx="3200400" cy="582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200400" cy="5829300"/>
                    </a:xfrm>
                    <a:prstGeom prst="rect">
                      <a:avLst/>
                    </a:prstGeom>
                  </pic:spPr>
                </pic:pic>
              </a:graphicData>
            </a:graphic>
          </wp:inline>
        </w:drawing>
      </w:r>
    </w:p>
    <w:p>
      <w:pPr>
        <w:pStyle w:val="4"/>
        <w:numPr>
          <w:ilvl w:val="2"/>
          <w:numId w:val="7"/>
        </w:numPr>
      </w:pPr>
      <w:bookmarkStart w:id="66" w:name="_Toc530232270"/>
      <w:bookmarkStart w:id="67" w:name="_Toc19510"/>
      <w:r>
        <w:t xml:space="preserve">Diagram </w:t>
      </w:r>
      <w:bookmarkEnd w:id="66"/>
      <w:r>
        <w:t>sekwencyjny.</w:t>
      </w:r>
      <w:bookmarkEnd w:id="67"/>
    </w:p>
    <w:p>
      <w:pPr>
        <w:rPr>
          <w:lang w:val="en-US"/>
        </w:rPr>
      </w:pPr>
      <w:r>
        <w:rPr>
          <w:lang w:val="en-US"/>
        </w:rPr>
        <w:drawing>
          <wp:inline distT="0" distB="0" distL="0" distR="0">
            <wp:extent cx="3305175" cy="381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305175" cy="3810000"/>
                    </a:xfrm>
                    <a:prstGeom prst="rect">
                      <a:avLst/>
                    </a:prstGeom>
                  </pic:spPr>
                </pic:pic>
              </a:graphicData>
            </a:graphic>
          </wp:inline>
        </w:drawing>
      </w:r>
    </w:p>
    <w:p/>
    <w:sectPr>
      <w:pgSz w:w="11906" w:h="16838"/>
      <w:pgMar w:top="1417" w:right="1983"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Segoe UI">
    <w:panose1 w:val="020B0502040204020203"/>
    <w:charset w:val="EE"/>
    <w:family w:val="swiss"/>
    <w:pitch w:val="default"/>
    <w:sig w:usb0="E4002EFF" w:usb1="C000E47F" w:usb2="00000009" w:usb3="00000000" w:csb0="200001FF" w:csb1="00000000"/>
  </w:font>
  <w:font w:name="font343">
    <w:altName w:val="Times New Roman"/>
    <w:panose1 w:val="00000000000000000000"/>
    <w:charset w:val="01"/>
    <w:family w:val="auto"/>
    <w:pitch w:val="default"/>
    <w:sig w:usb0="00000000" w:usb1="00000000" w:usb2="00000000" w:usb3="00000000" w:csb0="00000000" w:csb1="00000000"/>
  </w:font>
  <w:font w:name="FreeSans">
    <w:altName w:val="Times New Roman"/>
    <w:panose1 w:val="00000000000000000000"/>
    <w:charset w:val="01"/>
    <w:family w:val="auto"/>
    <w:pitch w:val="default"/>
    <w:sig w:usb0="00000000" w:usb1="00000000" w:usb2="00000000" w:usb3="00000000" w:csb0="00000000" w:csb1="00000000"/>
  </w:font>
  <w:font w:name="Courier New">
    <w:panose1 w:val="02070309020205020404"/>
    <w:charset w:val="EE"/>
    <w:family w:val="modern"/>
    <w:pitch w:val="default"/>
    <w:sig w:usb0="E0002EFF" w:usb1="C0007843" w:usb2="00000009" w:usb3="00000000" w:csb0="400001FF" w:csb1="FFFF0000"/>
  </w:font>
  <w:font w:name="Liberation Sans">
    <w:altName w:val="Arial"/>
    <w:panose1 w:val="00000000000000000000"/>
    <w:charset w:val="01"/>
    <w:family w:val="swiss"/>
    <w:pitch w:val="default"/>
    <w:sig w:usb0="00000000" w:usb1="00000000" w:usb2="00000000" w:usb3="00000000" w:csb0="00000000" w:csb1="00000000"/>
  </w:font>
  <w:font w:name="AR PL SungtiL GB">
    <w:altName w:val="Segoe Print"/>
    <w:panose1 w:val="00000000000000000000"/>
    <w:charset w:val="01"/>
    <w:family w:val="auto"/>
    <w:pitch w:val="default"/>
    <w:sig w:usb0="00000000" w:usb1="00000000" w:usb2="00000000" w:usb3="00000000" w:csb0="00000000" w:csb1="00000000"/>
  </w:font>
  <w:font w:name="Tahoma">
    <w:panose1 w:val="020B0604030504040204"/>
    <w:charset w:val="EE"/>
    <w:family w:val="swiss"/>
    <w:pitch w:val="default"/>
    <w:sig w:usb0="E1002EFF" w:usb1="C000605B" w:usb2="00000029" w:usb3="00000000" w:csb0="200101FF" w:csb1="20280000"/>
  </w:font>
  <w:font w:name="Arial">
    <w:panose1 w:val="020B0604020202020204"/>
    <w:charset w:val="EE"/>
    <w:family w:val="swiss"/>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A5C40"/>
    <w:multiLevelType w:val="multilevel"/>
    <w:tmpl w:val="455A5C40"/>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5BD48E1D"/>
    <w:multiLevelType w:val="singleLevel"/>
    <w:tmpl w:val="5BD48E1D"/>
    <w:lvl w:ilvl="0" w:tentative="0">
      <w:start w:val="1"/>
      <w:numFmt w:val="decimal"/>
      <w:suff w:val="space"/>
      <w:lvlText w:val="%1."/>
      <w:lvlJc w:val="left"/>
    </w:lvl>
  </w:abstractNum>
  <w:abstractNum w:abstractNumId="2">
    <w:nsid w:val="5BD491D2"/>
    <w:multiLevelType w:val="singleLevel"/>
    <w:tmpl w:val="5BD491D2"/>
    <w:lvl w:ilvl="0" w:tentative="0">
      <w:start w:val="1"/>
      <w:numFmt w:val="decimal"/>
      <w:suff w:val="space"/>
      <w:lvlText w:val="%1."/>
      <w:lvlJc w:val="left"/>
    </w:lvl>
  </w:abstractNum>
  <w:abstractNum w:abstractNumId="3">
    <w:nsid w:val="5BEC0F07"/>
    <w:multiLevelType w:val="singleLevel"/>
    <w:tmpl w:val="5BEC0F07"/>
    <w:lvl w:ilvl="0" w:tentative="0">
      <w:start w:val="1"/>
      <w:numFmt w:val="decimal"/>
      <w:suff w:val="space"/>
      <w:lvlText w:val="%1."/>
      <w:lvlJc w:val="left"/>
    </w:lvl>
  </w:abstractNum>
  <w:abstractNum w:abstractNumId="4">
    <w:nsid w:val="5BF0BEC8"/>
    <w:multiLevelType w:val="multilevel"/>
    <w:tmpl w:val="5BF0BEC8"/>
    <w:lvl w:ilvl="0" w:tentative="0">
      <w:start w:val="8"/>
      <w:numFmt w:val="decimal"/>
      <w:lvlText w:val="%1."/>
      <w:lvlJc w:val="left"/>
      <w:pPr>
        <w:ind w:left="425" w:hanging="425"/>
      </w:pPr>
      <w:rPr>
        <w:rFonts w:hint="default" w:ascii="SimSun" w:hAnsi="SimSun" w:eastAsia="SimSun" w:cs="SimSun"/>
      </w:rPr>
    </w:lvl>
    <w:lvl w:ilvl="1" w:tentative="0">
      <w:start w:val="3"/>
      <w:numFmt w:val="decimal"/>
      <w:lvlText w:val="%1.%2."/>
      <w:lvlJc w:val="left"/>
      <w:pPr>
        <w:ind w:left="567" w:hanging="567"/>
      </w:pPr>
      <w:rPr>
        <w:rFonts w:hint="default" w:ascii="SimSun" w:hAnsi="SimSun" w:eastAsia="SimSun" w:cs="SimSu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ascii="SimSun" w:hAnsi="SimSun" w:eastAsia="SimSun" w:cs="SimSun"/>
      </w:rPr>
    </w:lvl>
    <w:lvl w:ilvl="8" w:tentative="0">
      <w:start w:val="1"/>
      <w:numFmt w:val="decimal"/>
      <w:lvlText w:val="%1.%2.%3.%4.%5.%6.%7.%8.%9."/>
      <w:lvlJc w:val="left"/>
      <w:pPr>
        <w:ind w:left="1558" w:hanging="1558"/>
      </w:pPr>
      <w:rPr>
        <w:rFonts w:hint="default"/>
      </w:rPr>
    </w:lvl>
  </w:abstractNum>
  <w:abstractNum w:abstractNumId="5">
    <w:nsid w:val="5BF0BEEC"/>
    <w:multiLevelType w:val="multilevel"/>
    <w:tmpl w:val="5BF0BEEC"/>
    <w:lvl w:ilvl="0" w:tentative="0">
      <w:start w:val="8"/>
      <w:numFmt w:val="decimal"/>
      <w:lvlText w:val="%1."/>
      <w:lvlJc w:val="left"/>
      <w:pPr>
        <w:ind w:left="425" w:hanging="425"/>
      </w:pPr>
      <w:rPr>
        <w:rFonts w:hint="default" w:ascii="SimSun" w:hAnsi="SimSun" w:eastAsia="SimSun" w:cs="SimSun"/>
      </w:rPr>
    </w:lvl>
    <w:lvl w:ilvl="1" w:tentative="0">
      <w:start w:val="3"/>
      <w:numFmt w:val="decimal"/>
      <w:lvlText w:val="%1.%2."/>
      <w:lvlJc w:val="left"/>
      <w:pPr>
        <w:ind w:left="567" w:hanging="567"/>
      </w:pPr>
      <w:rPr>
        <w:rFonts w:hint="default" w:ascii="SimSun" w:hAnsi="SimSun" w:eastAsia="SimSun" w:cs="SimSun"/>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ascii="SimSun" w:hAnsi="SimSun" w:eastAsia="SimSun" w:cs="SimSun"/>
      </w:rPr>
    </w:lvl>
    <w:lvl w:ilvl="8" w:tentative="0">
      <w:start w:val="1"/>
      <w:numFmt w:val="decimal"/>
      <w:lvlText w:val="%1.%2.%3.%4.%5.%6.%7.%8.%9."/>
      <w:lvlJc w:val="left"/>
      <w:pPr>
        <w:ind w:left="1558" w:hanging="1558"/>
      </w:pPr>
      <w:rPr>
        <w:rFonts w:hint="default"/>
      </w:rPr>
    </w:lvl>
  </w:abstractNum>
  <w:abstractNum w:abstractNumId="6">
    <w:nsid w:val="67F1533D"/>
    <w:multiLevelType w:val="multilevel"/>
    <w:tmpl w:val="67F1533D"/>
    <w:lvl w:ilvl="0" w:tentative="0">
      <w:start w:val="1"/>
      <w:numFmt w:val="decimal"/>
      <w:lvlText w:val="%1."/>
      <w:lvlJc w:val="left"/>
      <w:pPr>
        <w:ind w:left="720" w:hanging="360"/>
      </w:pPr>
      <w:rPr>
        <w:rFonts w:hint="default"/>
      </w:rPr>
    </w:lvl>
    <w:lvl w:ilvl="1" w:tentative="0">
      <w:start w:val="1"/>
      <w:numFmt w:val="decimal"/>
      <w:isLgl/>
      <w:lvlText w:val="%1.%2"/>
      <w:lvlJc w:val="left"/>
      <w:pPr>
        <w:ind w:left="1098" w:hanging="390"/>
      </w:pPr>
      <w:rPr>
        <w:rFonts w:hint="default"/>
      </w:rPr>
    </w:lvl>
    <w:lvl w:ilvl="2" w:tentative="0">
      <w:start w:val="1"/>
      <w:numFmt w:val="decimal"/>
      <w:isLgl/>
      <w:lvlText w:val="%1.%2.%3"/>
      <w:lvlJc w:val="left"/>
      <w:pPr>
        <w:ind w:left="1776" w:hanging="720"/>
      </w:pPr>
      <w:rPr>
        <w:rFonts w:hint="default"/>
      </w:rPr>
    </w:lvl>
    <w:lvl w:ilvl="3" w:tentative="0">
      <w:start w:val="1"/>
      <w:numFmt w:val="decimal"/>
      <w:isLgl/>
      <w:lvlText w:val="%1.%2.%3.%4"/>
      <w:lvlJc w:val="left"/>
      <w:pPr>
        <w:ind w:left="2124" w:hanging="720"/>
      </w:pPr>
      <w:rPr>
        <w:rFonts w:hint="default"/>
      </w:rPr>
    </w:lvl>
    <w:lvl w:ilvl="4" w:tentative="0">
      <w:start w:val="1"/>
      <w:numFmt w:val="decimal"/>
      <w:isLgl/>
      <w:lvlText w:val="%1.%2.%3.%4.%5"/>
      <w:lvlJc w:val="left"/>
      <w:pPr>
        <w:ind w:left="2832"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888" w:hanging="1440"/>
      </w:pPr>
      <w:rPr>
        <w:rFonts w:hint="default"/>
      </w:rPr>
    </w:lvl>
    <w:lvl w:ilvl="7" w:tentative="0">
      <w:start w:val="1"/>
      <w:numFmt w:val="decimal"/>
      <w:isLgl/>
      <w:lvlText w:val="%1.%2.%3.%4.%5.%6.%7.%8"/>
      <w:lvlJc w:val="left"/>
      <w:pPr>
        <w:ind w:left="4236" w:hanging="1440"/>
      </w:pPr>
      <w:rPr>
        <w:rFonts w:hint="default"/>
      </w:rPr>
    </w:lvl>
    <w:lvl w:ilvl="8" w:tentative="0">
      <w:start w:val="1"/>
      <w:numFmt w:val="decimal"/>
      <w:isLgl/>
      <w:lvlText w:val="%1.%2.%3.%4.%5.%6.%7.%8.%9"/>
      <w:lvlJc w:val="left"/>
      <w:pPr>
        <w:ind w:left="4584" w:hanging="1440"/>
      </w:pPr>
      <w:rPr>
        <w:rFonts w:hint="default"/>
      </w:rPr>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3A4"/>
    <w:rsid w:val="000009D2"/>
    <w:rsid w:val="00013F8A"/>
    <w:rsid w:val="00022589"/>
    <w:rsid w:val="00024BA5"/>
    <w:rsid w:val="00036A2C"/>
    <w:rsid w:val="0005320C"/>
    <w:rsid w:val="0006287A"/>
    <w:rsid w:val="000667BA"/>
    <w:rsid w:val="0006768B"/>
    <w:rsid w:val="000805DE"/>
    <w:rsid w:val="00080F83"/>
    <w:rsid w:val="00093A61"/>
    <w:rsid w:val="0009701A"/>
    <w:rsid w:val="000A150F"/>
    <w:rsid w:val="000B2ADE"/>
    <w:rsid w:val="000B5405"/>
    <w:rsid w:val="000B5617"/>
    <w:rsid w:val="000C2631"/>
    <w:rsid w:val="000C4ED3"/>
    <w:rsid w:val="000C5C63"/>
    <w:rsid w:val="000D3559"/>
    <w:rsid w:val="000D417C"/>
    <w:rsid w:val="000E137F"/>
    <w:rsid w:val="000E1E41"/>
    <w:rsid w:val="000F3A92"/>
    <w:rsid w:val="00117EF8"/>
    <w:rsid w:val="00122A28"/>
    <w:rsid w:val="001262D9"/>
    <w:rsid w:val="0013020B"/>
    <w:rsid w:val="00136D60"/>
    <w:rsid w:val="0014118E"/>
    <w:rsid w:val="001652EE"/>
    <w:rsid w:val="001700AA"/>
    <w:rsid w:val="0017267C"/>
    <w:rsid w:val="0018591D"/>
    <w:rsid w:val="001D7F7E"/>
    <w:rsid w:val="001E0A8A"/>
    <w:rsid w:val="001E6C8D"/>
    <w:rsid w:val="001F363F"/>
    <w:rsid w:val="00202046"/>
    <w:rsid w:val="00210722"/>
    <w:rsid w:val="00212191"/>
    <w:rsid w:val="00225D1B"/>
    <w:rsid w:val="00226D3D"/>
    <w:rsid w:val="00230245"/>
    <w:rsid w:val="00230EEE"/>
    <w:rsid w:val="00233994"/>
    <w:rsid w:val="00242DBC"/>
    <w:rsid w:val="00242F07"/>
    <w:rsid w:val="00253393"/>
    <w:rsid w:val="00272784"/>
    <w:rsid w:val="0027427B"/>
    <w:rsid w:val="00276D2D"/>
    <w:rsid w:val="0029108A"/>
    <w:rsid w:val="002C6ED1"/>
    <w:rsid w:val="002D3F26"/>
    <w:rsid w:val="002E7463"/>
    <w:rsid w:val="002F4FDB"/>
    <w:rsid w:val="00311307"/>
    <w:rsid w:val="003120FD"/>
    <w:rsid w:val="00331140"/>
    <w:rsid w:val="00337FB5"/>
    <w:rsid w:val="00356E5E"/>
    <w:rsid w:val="003647E4"/>
    <w:rsid w:val="0036595C"/>
    <w:rsid w:val="003667B0"/>
    <w:rsid w:val="00367EA4"/>
    <w:rsid w:val="003806F7"/>
    <w:rsid w:val="00384BBC"/>
    <w:rsid w:val="003B14D6"/>
    <w:rsid w:val="003D29B3"/>
    <w:rsid w:val="003F275D"/>
    <w:rsid w:val="003F51A5"/>
    <w:rsid w:val="00402B63"/>
    <w:rsid w:val="00424A32"/>
    <w:rsid w:val="00430DC5"/>
    <w:rsid w:val="00462219"/>
    <w:rsid w:val="004714A5"/>
    <w:rsid w:val="00477221"/>
    <w:rsid w:val="00482939"/>
    <w:rsid w:val="0048580C"/>
    <w:rsid w:val="0049650A"/>
    <w:rsid w:val="004A28DE"/>
    <w:rsid w:val="004A4D12"/>
    <w:rsid w:val="004A4FA3"/>
    <w:rsid w:val="004E3EB9"/>
    <w:rsid w:val="004E4544"/>
    <w:rsid w:val="00520C2B"/>
    <w:rsid w:val="00531B98"/>
    <w:rsid w:val="00542756"/>
    <w:rsid w:val="00554ED3"/>
    <w:rsid w:val="0056662A"/>
    <w:rsid w:val="005764C7"/>
    <w:rsid w:val="005A0142"/>
    <w:rsid w:val="005A183B"/>
    <w:rsid w:val="005A56E3"/>
    <w:rsid w:val="005C19F1"/>
    <w:rsid w:val="005D25C3"/>
    <w:rsid w:val="005E2E2D"/>
    <w:rsid w:val="005E48ED"/>
    <w:rsid w:val="00602CCF"/>
    <w:rsid w:val="00603907"/>
    <w:rsid w:val="00607057"/>
    <w:rsid w:val="00626EC9"/>
    <w:rsid w:val="006303E0"/>
    <w:rsid w:val="006478EA"/>
    <w:rsid w:val="00671022"/>
    <w:rsid w:val="00680F98"/>
    <w:rsid w:val="00683D33"/>
    <w:rsid w:val="006856F6"/>
    <w:rsid w:val="00685B86"/>
    <w:rsid w:val="006B682B"/>
    <w:rsid w:val="006E6158"/>
    <w:rsid w:val="006E6E87"/>
    <w:rsid w:val="006F65E3"/>
    <w:rsid w:val="006F7961"/>
    <w:rsid w:val="007115BE"/>
    <w:rsid w:val="00720F7E"/>
    <w:rsid w:val="00741573"/>
    <w:rsid w:val="00755868"/>
    <w:rsid w:val="00755DC4"/>
    <w:rsid w:val="0075730A"/>
    <w:rsid w:val="0077786B"/>
    <w:rsid w:val="007A2D6A"/>
    <w:rsid w:val="007A7AC4"/>
    <w:rsid w:val="007B261E"/>
    <w:rsid w:val="007D064F"/>
    <w:rsid w:val="007D20DB"/>
    <w:rsid w:val="007F225C"/>
    <w:rsid w:val="00802B0B"/>
    <w:rsid w:val="00804A84"/>
    <w:rsid w:val="008060F7"/>
    <w:rsid w:val="00831A8A"/>
    <w:rsid w:val="0083228A"/>
    <w:rsid w:val="0083409E"/>
    <w:rsid w:val="0083435F"/>
    <w:rsid w:val="00842831"/>
    <w:rsid w:val="008461E8"/>
    <w:rsid w:val="00864F2E"/>
    <w:rsid w:val="00876EAB"/>
    <w:rsid w:val="00897060"/>
    <w:rsid w:val="008B0A3D"/>
    <w:rsid w:val="008B4792"/>
    <w:rsid w:val="008C0F66"/>
    <w:rsid w:val="008C3D29"/>
    <w:rsid w:val="008C412B"/>
    <w:rsid w:val="008C4656"/>
    <w:rsid w:val="008C750C"/>
    <w:rsid w:val="008D5A41"/>
    <w:rsid w:val="008E1A29"/>
    <w:rsid w:val="008E6CB5"/>
    <w:rsid w:val="008E7C79"/>
    <w:rsid w:val="009166B3"/>
    <w:rsid w:val="00916887"/>
    <w:rsid w:val="0092261A"/>
    <w:rsid w:val="009226D2"/>
    <w:rsid w:val="00923EC2"/>
    <w:rsid w:val="00924FB7"/>
    <w:rsid w:val="00932C76"/>
    <w:rsid w:val="00950B28"/>
    <w:rsid w:val="009568F0"/>
    <w:rsid w:val="0097570C"/>
    <w:rsid w:val="0098001E"/>
    <w:rsid w:val="009825F2"/>
    <w:rsid w:val="0099039F"/>
    <w:rsid w:val="009915AF"/>
    <w:rsid w:val="009C1104"/>
    <w:rsid w:val="009C442F"/>
    <w:rsid w:val="009E7E12"/>
    <w:rsid w:val="009F6657"/>
    <w:rsid w:val="00A12566"/>
    <w:rsid w:val="00A142ED"/>
    <w:rsid w:val="00A1660B"/>
    <w:rsid w:val="00A16F88"/>
    <w:rsid w:val="00A177A9"/>
    <w:rsid w:val="00A314BD"/>
    <w:rsid w:val="00A33B63"/>
    <w:rsid w:val="00A428EA"/>
    <w:rsid w:val="00A71D76"/>
    <w:rsid w:val="00A72FB0"/>
    <w:rsid w:val="00A8306A"/>
    <w:rsid w:val="00A96642"/>
    <w:rsid w:val="00AA223C"/>
    <w:rsid w:val="00AB121A"/>
    <w:rsid w:val="00AC058B"/>
    <w:rsid w:val="00AC340C"/>
    <w:rsid w:val="00AD62B1"/>
    <w:rsid w:val="00AE6A0F"/>
    <w:rsid w:val="00AF1A11"/>
    <w:rsid w:val="00AF701A"/>
    <w:rsid w:val="00B06079"/>
    <w:rsid w:val="00B113B4"/>
    <w:rsid w:val="00B14427"/>
    <w:rsid w:val="00B615C8"/>
    <w:rsid w:val="00B61D00"/>
    <w:rsid w:val="00B62CE9"/>
    <w:rsid w:val="00B73CC3"/>
    <w:rsid w:val="00B87B52"/>
    <w:rsid w:val="00B96548"/>
    <w:rsid w:val="00BA3C9A"/>
    <w:rsid w:val="00BB6DA8"/>
    <w:rsid w:val="00BD00EA"/>
    <w:rsid w:val="00BD3591"/>
    <w:rsid w:val="00BE0333"/>
    <w:rsid w:val="00BE47CD"/>
    <w:rsid w:val="00BF26A8"/>
    <w:rsid w:val="00BF4E1B"/>
    <w:rsid w:val="00C1522B"/>
    <w:rsid w:val="00C27B23"/>
    <w:rsid w:val="00C411E8"/>
    <w:rsid w:val="00C414A1"/>
    <w:rsid w:val="00C4373A"/>
    <w:rsid w:val="00C45765"/>
    <w:rsid w:val="00C52254"/>
    <w:rsid w:val="00C5367A"/>
    <w:rsid w:val="00C57093"/>
    <w:rsid w:val="00C616F4"/>
    <w:rsid w:val="00C9359E"/>
    <w:rsid w:val="00CC53DD"/>
    <w:rsid w:val="00CF6268"/>
    <w:rsid w:val="00D02584"/>
    <w:rsid w:val="00D040FB"/>
    <w:rsid w:val="00D061D2"/>
    <w:rsid w:val="00D147B7"/>
    <w:rsid w:val="00D22797"/>
    <w:rsid w:val="00D36316"/>
    <w:rsid w:val="00D36EC5"/>
    <w:rsid w:val="00D52412"/>
    <w:rsid w:val="00D952E3"/>
    <w:rsid w:val="00D964B2"/>
    <w:rsid w:val="00DA5790"/>
    <w:rsid w:val="00DA7178"/>
    <w:rsid w:val="00DD0288"/>
    <w:rsid w:val="00DD1C01"/>
    <w:rsid w:val="00DD4D00"/>
    <w:rsid w:val="00DE1B61"/>
    <w:rsid w:val="00DF0D9D"/>
    <w:rsid w:val="00E24B61"/>
    <w:rsid w:val="00E26CFA"/>
    <w:rsid w:val="00E33E01"/>
    <w:rsid w:val="00E44F5B"/>
    <w:rsid w:val="00E60643"/>
    <w:rsid w:val="00E650C8"/>
    <w:rsid w:val="00E66769"/>
    <w:rsid w:val="00E8349E"/>
    <w:rsid w:val="00E87484"/>
    <w:rsid w:val="00E91BE9"/>
    <w:rsid w:val="00EA03A4"/>
    <w:rsid w:val="00EC47EF"/>
    <w:rsid w:val="00ED0845"/>
    <w:rsid w:val="00EE5DF6"/>
    <w:rsid w:val="00EF45C3"/>
    <w:rsid w:val="00F22D08"/>
    <w:rsid w:val="00F275CB"/>
    <w:rsid w:val="00F4055A"/>
    <w:rsid w:val="00F64985"/>
    <w:rsid w:val="00F66510"/>
    <w:rsid w:val="00F679CA"/>
    <w:rsid w:val="00F93A7E"/>
    <w:rsid w:val="00FD2310"/>
    <w:rsid w:val="00FF1253"/>
    <w:rsid w:val="00FF1C02"/>
    <w:rsid w:val="00FF48C4"/>
    <w:rsid w:val="00FF73D6"/>
    <w:rsid w:val="01EB6A78"/>
    <w:rsid w:val="09D575B0"/>
    <w:rsid w:val="1ADE6B16"/>
    <w:rsid w:val="1EFF5F2D"/>
    <w:rsid w:val="207872C0"/>
    <w:rsid w:val="226A4313"/>
    <w:rsid w:val="23903731"/>
    <w:rsid w:val="23E852BC"/>
    <w:rsid w:val="29DA7257"/>
    <w:rsid w:val="2AD02032"/>
    <w:rsid w:val="2F5475EE"/>
    <w:rsid w:val="310D5203"/>
    <w:rsid w:val="32C33B5D"/>
    <w:rsid w:val="35403AEB"/>
    <w:rsid w:val="35763024"/>
    <w:rsid w:val="445E5981"/>
    <w:rsid w:val="45ED5434"/>
    <w:rsid w:val="4C7D25E1"/>
    <w:rsid w:val="524859B8"/>
    <w:rsid w:val="548C77DC"/>
    <w:rsid w:val="57486B45"/>
    <w:rsid w:val="577C5498"/>
    <w:rsid w:val="59011022"/>
    <w:rsid w:val="5BAF49B9"/>
    <w:rsid w:val="61BA16C3"/>
    <w:rsid w:val="63A828A9"/>
    <w:rsid w:val="65E91941"/>
    <w:rsid w:val="68B039C7"/>
    <w:rsid w:val="695174AA"/>
    <w:rsid w:val="6CC21386"/>
    <w:rsid w:val="725854DF"/>
  </w:rsids>
  <m:mathPr>
    <m:lMargin m:val="0"/>
    <m:mathFont m:val="Cambria Math"/>
    <m:rMargin m:val="0"/>
    <m:wrapIndent m:val="1440"/>
    <m:brkBin m:val="before"/>
    <m:brkBinSub m:val="--"/>
    <m:defJc m:val="centerGroup"/>
    <m:intLim m:val="subSup"/>
    <m:naryLim m:val="undOvr"/>
    <m:smallFrac m:val="0"/>
    <m:dispDef/>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pl-PL" w:eastAsia="pl-PL"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5"/>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19">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33"/>
    <w:unhideWhenUsed/>
    <w:qFormat/>
    <w:uiPriority w:val="99"/>
    <w:pPr>
      <w:spacing w:after="0" w:line="240" w:lineRule="auto"/>
    </w:pPr>
    <w:rPr>
      <w:rFonts w:ascii="Segoe UI" w:hAnsi="Segoe UI" w:cs="Segoe UI"/>
      <w:sz w:val="18"/>
      <w:szCs w:val="18"/>
    </w:rPr>
  </w:style>
  <w:style w:type="paragraph" w:styleId="7">
    <w:name w:val="Body Text"/>
    <w:basedOn w:val="1"/>
    <w:next w:val="1"/>
    <w:link w:val="43"/>
    <w:qFormat/>
    <w:uiPriority w:val="0"/>
    <w:pPr>
      <w:suppressAutoHyphens/>
      <w:spacing w:after="140" w:line="288" w:lineRule="auto"/>
    </w:pPr>
    <w:rPr>
      <w:rFonts w:eastAsia="Calibri" w:cs="font343"/>
      <w:kern w:val="1"/>
      <w:lang w:eastAsia="en-US"/>
    </w:rPr>
  </w:style>
  <w:style w:type="paragraph" w:styleId="8">
    <w:name w:val="caption"/>
    <w:basedOn w:val="1"/>
    <w:next w:val="1"/>
    <w:qFormat/>
    <w:uiPriority w:val="0"/>
    <w:pPr>
      <w:suppressLineNumbers/>
      <w:suppressAutoHyphens/>
      <w:spacing w:before="120" w:after="120"/>
    </w:pPr>
    <w:rPr>
      <w:rFonts w:eastAsia="Calibri" w:cs="FreeSans"/>
      <w:i/>
      <w:iCs/>
      <w:kern w:val="1"/>
      <w:sz w:val="24"/>
      <w:szCs w:val="24"/>
      <w:lang w:eastAsia="en-US"/>
    </w:rPr>
  </w:style>
  <w:style w:type="paragraph" w:styleId="9">
    <w:name w:val="annotation text"/>
    <w:basedOn w:val="1"/>
    <w:link w:val="48"/>
    <w:unhideWhenUsed/>
    <w:qFormat/>
    <w:uiPriority w:val="99"/>
    <w:pPr>
      <w:suppressAutoHyphens/>
    </w:pPr>
    <w:rPr>
      <w:rFonts w:eastAsia="Calibri" w:cs="font343"/>
      <w:kern w:val="1"/>
      <w:sz w:val="20"/>
      <w:szCs w:val="20"/>
      <w:lang w:eastAsia="en-US"/>
    </w:rPr>
  </w:style>
  <w:style w:type="paragraph" w:styleId="10">
    <w:name w:val="annotation subject"/>
    <w:basedOn w:val="9"/>
    <w:next w:val="9"/>
    <w:link w:val="49"/>
    <w:unhideWhenUsed/>
    <w:qFormat/>
    <w:uiPriority w:val="99"/>
    <w:rPr>
      <w:b/>
      <w:bCs/>
    </w:rPr>
  </w:style>
  <w:style w:type="paragraph" w:styleId="11">
    <w:name w:val="footer"/>
    <w:basedOn w:val="1"/>
    <w:link w:val="37"/>
    <w:unhideWhenUsed/>
    <w:qFormat/>
    <w:uiPriority w:val="99"/>
    <w:pPr>
      <w:tabs>
        <w:tab w:val="center" w:pos="4536"/>
        <w:tab w:val="right" w:pos="9072"/>
      </w:tabs>
      <w:spacing w:after="0" w:line="240" w:lineRule="auto"/>
    </w:pPr>
  </w:style>
  <w:style w:type="paragraph" w:styleId="12">
    <w:name w:val="header"/>
    <w:basedOn w:val="1"/>
    <w:link w:val="36"/>
    <w:unhideWhenUsed/>
    <w:qFormat/>
    <w:uiPriority w:val="99"/>
    <w:pPr>
      <w:tabs>
        <w:tab w:val="center" w:pos="4536"/>
        <w:tab w:val="right" w:pos="9072"/>
      </w:tabs>
      <w:spacing w:after="0" w:line="240" w:lineRule="auto"/>
    </w:pPr>
  </w:style>
  <w:style w:type="paragraph" w:styleId="13">
    <w:name w:val="List"/>
    <w:basedOn w:val="7"/>
    <w:qFormat/>
    <w:uiPriority w:val="0"/>
    <w:rPr>
      <w:rFonts w:cs="FreeSans"/>
    </w:rPr>
  </w:style>
  <w:style w:type="paragraph" w:styleId="14">
    <w:name w:val="Subtitle"/>
    <w:basedOn w:val="1"/>
    <w:next w:val="1"/>
    <w:link w:val="29"/>
    <w:qFormat/>
    <w:uiPriority w:val="11"/>
    <w:pPr>
      <w:spacing w:after="160"/>
    </w:pPr>
    <w:rPr>
      <w:rFonts w:asciiTheme="minorHAnsi" w:hAnsiTheme="minorHAnsi" w:eastAsiaTheme="minorEastAsia" w:cstheme="minorBidi"/>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6">
    <w:name w:val="toc 1"/>
    <w:basedOn w:val="1"/>
    <w:next w:val="1"/>
    <w:unhideWhenUsed/>
    <w:qFormat/>
    <w:uiPriority w:val="39"/>
    <w:pPr>
      <w:spacing w:after="100"/>
    </w:pPr>
  </w:style>
  <w:style w:type="paragraph" w:styleId="17">
    <w:name w:val="toc 2"/>
    <w:basedOn w:val="1"/>
    <w:next w:val="1"/>
    <w:unhideWhenUsed/>
    <w:qFormat/>
    <w:uiPriority w:val="39"/>
    <w:pPr>
      <w:spacing w:after="100"/>
      <w:ind w:left="220"/>
    </w:pPr>
  </w:style>
  <w:style w:type="paragraph" w:styleId="18">
    <w:name w:val="toc 3"/>
    <w:basedOn w:val="1"/>
    <w:next w:val="1"/>
    <w:unhideWhenUsed/>
    <w:qFormat/>
    <w:uiPriority w:val="39"/>
    <w:pPr>
      <w:spacing w:after="100"/>
      <w:ind w:left="440"/>
    </w:pPr>
  </w:style>
  <w:style w:type="character" w:styleId="20">
    <w:name w:val="annotation reference"/>
    <w:unhideWhenUsed/>
    <w:qFormat/>
    <w:uiPriority w:val="99"/>
    <w:rPr>
      <w:sz w:val="16"/>
      <w:szCs w:val="16"/>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Heading 1 Char"/>
    <w:basedOn w:val="19"/>
    <w:link w:val="2"/>
    <w:qFormat/>
    <w:uiPriority w:val="9"/>
    <w:rPr>
      <w:rFonts w:asciiTheme="majorHAnsi" w:hAnsiTheme="majorHAnsi" w:eastAsiaTheme="majorEastAsia" w:cstheme="majorBidi"/>
      <w:color w:val="2F5597" w:themeColor="accent1" w:themeShade="BF"/>
      <w:sz w:val="32"/>
      <w:szCs w:val="32"/>
      <w:lang w:eastAsia="pl-PL"/>
    </w:rPr>
  </w:style>
  <w:style w:type="character" w:customStyle="1" w:styleId="25">
    <w:name w:val="Heading 2 Char"/>
    <w:basedOn w:val="19"/>
    <w:link w:val="3"/>
    <w:qFormat/>
    <w:uiPriority w:val="9"/>
    <w:rPr>
      <w:rFonts w:asciiTheme="majorHAnsi" w:hAnsiTheme="majorHAnsi" w:eastAsiaTheme="majorEastAsia" w:cstheme="majorBidi"/>
      <w:color w:val="2F5597" w:themeColor="accent1" w:themeShade="BF"/>
      <w:sz w:val="26"/>
      <w:szCs w:val="26"/>
      <w:lang w:eastAsia="pl-PL"/>
    </w:rPr>
  </w:style>
  <w:style w:type="paragraph" w:customStyle="1" w:styleId="26">
    <w:name w:val="No Spacing1"/>
    <w:qFormat/>
    <w:uiPriority w:val="1"/>
    <w:pPr>
      <w:spacing w:after="0" w:line="240" w:lineRule="auto"/>
    </w:pPr>
    <w:rPr>
      <w:rFonts w:ascii="Calibri" w:hAnsi="Calibri" w:eastAsia="Times New Roman" w:cs="Times New Roman"/>
      <w:sz w:val="22"/>
      <w:szCs w:val="22"/>
      <w:lang w:val="pl-PL" w:eastAsia="pl-PL" w:bidi="ar-SA"/>
    </w:rPr>
  </w:style>
  <w:style w:type="paragraph" w:customStyle="1" w:styleId="27">
    <w:name w:val="List Paragraph1"/>
    <w:basedOn w:val="1"/>
    <w:qFormat/>
    <w:uiPriority w:val="34"/>
    <w:pPr>
      <w:ind w:left="720"/>
      <w:contextualSpacing/>
    </w:pPr>
  </w:style>
  <w:style w:type="character" w:customStyle="1" w:styleId="28">
    <w:name w:val="Title Char"/>
    <w:basedOn w:val="19"/>
    <w:link w:val="15"/>
    <w:qFormat/>
    <w:uiPriority w:val="10"/>
    <w:rPr>
      <w:rFonts w:asciiTheme="majorHAnsi" w:hAnsiTheme="majorHAnsi" w:eastAsiaTheme="majorEastAsia" w:cstheme="majorBidi"/>
      <w:spacing w:val="-10"/>
      <w:kern w:val="28"/>
      <w:sz w:val="56"/>
      <w:szCs w:val="56"/>
      <w:lang w:eastAsia="pl-PL"/>
    </w:rPr>
  </w:style>
  <w:style w:type="character" w:customStyle="1" w:styleId="29">
    <w:name w:val="Subtitle Char"/>
    <w:basedOn w:val="19"/>
    <w:link w:val="14"/>
    <w:qFormat/>
    <w:uiPriority w:val="11"/>
    <w:rPr>
      <w:rFonts w:eastAsiaTheme="minorEastAsia"/>
      <w:color w:val="595959" w:themeColor="text1" w:themeTint="A6"/>
      <w:spacing w:val="15"/>
      <w:lang w:eastAsia="pl-PL"/>
      <w14:textFill>
        <w14:solidFill>
          <w14:schemeClr w14:val="tx1">
            <w14:lumMod w14:val="65000"/>
            <w14:lumOff w14:val="35000"/>
          </w14:schemeClr>
        </w14:solidFill>
      </w14:textFill>
    </w:rPr>
  </w:style>
  <w:style w:type="paragraph" w:customStyle="1" w:styleId="30">
    <w:name w:val="TOC Heading1"/>
    <w:basedOn w:val="2"/>
    <w:next w:val="1"/>
    <w:unhideWhenUsed/>
    <w:qFormat/>
    <w:uiPriority w:val="39"/>
    <w:pPr>
      <w:spacing w:line="259" w:lineRule="auto"/>
      <w:outlineLvl w:val="9"/>
    </w:pPr>
  </w:style>
  <w:style w:type="paragraph" w:customStyle="1" w:styleId="31">
    <w:name w:val="Frame Contents"/>
    <w:basedOn w:val="1"/>
    <w:qFormat/>
    <w:uiPriority w:val="0"/>
    <w:pPr>
      <w:suppressAutoHyphens/>
    </w:pPr>
    <w:rPr>
      <w:rFonts w:eastAsia="Calibri" w:cs="font343"/>
      <w:kern w:val="1"/>
      <w:lang w:eastAsia="en-US"/>
    </w:rPr>
  </w:style>
  <w:style w:type="character" w:customStyle="1" w:styleId="32">
    <w:name w:val="Heading 3 Char"/>
    <w:basedOn w:val="19"/>
    <w:link w:val="4"/>
    <w:qFormat/>
    <w:uiPriority w:val="9"/>
    <w:rPr>
      <w:rFonts w:asciiTheme="majorHAnsi" w:hAnsiTheme="majorHAnsi" w:eastAsiaTheme="majorEastAsia" w:cstheme="majorBidi"/>
      <w:color w:val="203864" w:themeColor="accent1" w:themeShade="80"/>
      <w:sz w:val="24"/>
      <w:szCs w:val="24"/>
      <w:lang w:eastAsia="pl-PL"/>
    </w:rPr>
  </w:style>
  <w:style w:type="character" w:customStyle="1" w:styleId="33">
    <w:name w:val="Balloon Text Char"/>
    <w:basedOn w:val="19"/>
    <w:link w:val="6"/>
    <w:semiHidden/>
    <w:qFormat/>
    <w:uiPriority w:val="99"/>
    <w:rPr>
      <w:rFonts w:ascii="Segoe UI" w:hAnsi="Segoe UI" w:eastAsia="Times New Roman" w:cs="Segoe UI"/>
      <w:sz w:val="18"/>
      <w:szCs w:val="18"/>
      <w:lang w:eastAsia="pl-PL"/>
    </w:rPr>
  </w:style>
  <w:style w:type="character" w:customStyle="1" w:styleId="34">
    <w:name w:val="null"/>
    <w:basedOn w:val="19"/>
    <w:qFormat/>
    <w:uiPriority w:val="0"/>
  </w:style>
  <w:style w:type="character" w:customStyle="1" w:styleId="35">
    <w:name w:val="Heading 4 Char"/>
    <w:basedOn w:val="19"/>
    <w:link w:val="5"/>
    <w:qFormat/>
    <w:uiPriority w:val="9"/>
    <w:rPr>
      <w:rFonts w:asciiTheme="majorHAnsi" w:hAnsiTheme="majorHAnsi" w:eastAsiaTheme="majorEastAsia" w:cstheme="majorBidi"/>
      <w:i/>
      <w:iCs/>
      <w:color w:val="2F5597" w:themeColor="accent1" w:themeShade="BF"/>
      <w:lang w:eastAsia="pl-PL"/>
    </w:rPr>
  </w:style>
  <w:style w:type="character" w:customStyle="1" w:styleId="36">
    <w:name w:val="Header Char"/>
    <w:basedOn w:val="19"/>
    <w:link w:val="12"/>
    <w:qFormat/>
    <w:uiPriority w:val="99"/>
    <w:rPr>
      <w:rFonts w:ascii="Calibri" w:hAnsi="Calibri" w:eastAsia="Times New Roman" w:cs="Times New Roman"/>
      <w:lang w:eastAsia="pl-PL"/>
    </w:rPr>
  </w:style>
  <w:style w:type="character" w:customStyle="1" w:styleId="37">
    <w:name w:val="Footer Char"/>
    <w:basedOn w:val="19"/>
    <w:link w:val="11"/>
    <w:qFormat/>
    <w:uiPriority w:val="99"/>
    <w:rPr>
      <w:rFonts w:ascii="Calibri" w:hAnsi="Calibri" w:eastAsia="Times New Roman" w:cs="Times New Roman"/>
      <w:lang w:eastAsia="pl-PL"/>
    </w:rPr>
  </w:style>
  <w:style w:type="paragraph" w:customStyle="1" w:styleId="38">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pl-PL" w:eastAsia="pl-PL" w:bidi="ar-SA"/>
    </w:rPr>
  </w:style>
  <w:style w:type="paragraph" w:customStyle="1" w:styleId="39">
    <w:name w:val="_Style 32"/>
    <w:qFormat/>
    <w:uiPriority w:val="59"/>
    <w:pPr>
      <w:spacing w:after="0" w:line="240" w:lineRule="auto"/>
    </w:pPr>
    <w:rPr>
      <w:rFonts w:ascii="Calibri" w:hAnsi="Calibri" w:eastAsia="Times New Roman" w:cs="Times New Roman"/>
      <w:lang w:val="pl-PL" w:eastAsia="pl-PL" w:bidi="ar-SA"/>
    </w:rPr>
  </w:style>
  <w:style w:type="character" w:customStyle="1" w:styleId="40">
    <w:name w:val="Domyślna czcionka akapitu1"/>
    <w:qFormat/>
    <w:uiPriority w:val="0"/>
  </w:style>
  <w:style w:type="character" w:customStyle="1" w:styleId="41">
    <w:name w:val="ListLabel 1"/>
    <w:qFormat/>
    <w:uiPriority w:val="0"/>
    <w:rPr>
      <w:rFonts w:cs="Courier New"/>
    </w:rPr>
  </w:style>
  <w:style w:type="paragraph" w:customStyle="1" w:styleId="42">
    <w:name w:val="Heading"/>
    <w:basedOn w:val="1"/>
    <w:next w:val="7"/>
    <w:qFormat/>
    <w:uiPriority w:val="0"/>
    <w:pPr>
      <w:keepNext/>
      <w:suppressAutoHyphens/>
      <w:spacing w:before="240" w:after="120"/>
    </w:pPr>
    <w:rPr>
      <w:rFonts w:ascii="Liberation Sans" w:hAnsi="Liberation Sans" w:eastAsia="AR PL SungtiL GB" w:cs="FreeSans"/>
      <w:kern w:val="1"/>
      <w:sz w:val="28"/>
      <w:szCs w:val="28"/>
      <w:lang w:eastAsia="en-US"/>
    </w:rPr>
  </w:style>
  <w:style w:type="character" w:customStyle="1" w:styleId="43">
    <w:name w:val="Body Text Char"/>
    <w:basedOn w:val="19"/>
    <w:link w:val="7"/>
    <w:qFormat/>
    <w:uiPriority w:val="0"/>
    <w:rPr>
      <w:rFonts w:ascii="Calibri" w:hAnsi="Calibri" w:eastAsia="Calibri" w:cs="font343"/>
      <w:kern w:val="1"/>
    </w:rPr>
  </w:style>
  <w:style w:type="paragraph" w:customStyle="1" w:styleId="44">
    <w:name w:val="Index"/>
    <w:basedOn w:val="1"/>
    <w:qFormat/>
    <w:uiPriority w:val="0"/>
    <w:pPr>
      <w:suppressLineNumbers/>
      <w:suppressAutoHyphens/>
    </w:pPr>
    <w:rPr>
      <w:rFonts w:eastAsia="Calibri" w:cs="FreeSans"/>
      <w:kern w:val="1"/>
      <w:lang w:eastAsia="en-US"/>
    </w:rPr>
  </w:style>
  <w:style w:type="paragraph" w:customStyle="1" w:styleId="45">
    <w:name w:val="Bez odstępów1"/>
    <w:qFormat/>
    <w:uiPriority w:val="0"/>
    <w:pPr>
      <w:suppressAutoHyphens/>
      <w:spacing w:after="0" w:line="240" w:lineRule="auto"/>
    </w:pPr>
    <w:rPr>
      <w:rFonts w:ascii="Calibri" w:hAnsi="Calibri" w:eastAsia="Calibri" w:cs="font343"/>
      <w:kern w:val="1"/>
      <w:sz w:val="22"/>
      <w:szCs w:val="22"/>
      <w:lang w:val="pl-PL" w:eastAsia="en-US" w:bidi="ar-SA"/>
    </w:rPr>
  </w:style>
  <w:style w:type="paragraph" w:customStyle="1" w:styleId="46">
    <w:name w:val="Akapit z listą1"/>
    <w:basedOn w:val="1"/>
    <w:qFormat/>
    <w:uiPriority w:val="0"/>
    <w:pPr>
      <w:suppressAutoHyphens/>
      <w:ind w:left="720"/>
      <w:contextualSpacing/>
    </w:pPr>
    <w:rPr>
      <w:rFonts w:eastAsia="Calibri" w:cs="font343"/>
      <w:kern w:val="1"/>
      <w:lang w:eastAsia="en-US"/>
    </w:rPr>
  </w:style>
  <w:style w:type="paragraph" w:customStyle="1" w:styleId="47">
    <w:name w:val="Tekst dymka1"/>
    <w:basedOn w:val="1"/>
    <w:qFormat/>
    <w:uiPriority w:val="0"/>
    <w:pPr>
      <w:suppressAutoHyphens/>
      <w:spacing w:after="0" w:line="240" w:lineRule="auto"/>
    </w:pPr>
    <w:rPr>
      <w:rFonts w:ascii="Tahoma" w:hAnsi="Tahoma" w:eastAsia="Calibri" w:cs="Tahoma"/>
      <w:kern w:val="1"/>
      <w:sz w:val="16"/>
      <w:szCs w:val="16"/>
      <w:lang w:eastAsia="en-US"/>
    </w:rPr>
  </w:style>
  <w:style w:type="character" w:customStyle="1" w:styleId="48">
    <w:name w:val="Comment Text Char"/>
    <w:basedOn w:val="19"/>
    <w:link w:val="9"/>
    <w:semiHidden/>
    <w:qFormat/>
    <w:uiPriority w:val="99"/>
    <w:rPr>
      <w:rFonts w:ascii="Calibri" w:hAnsi="Calibri" w:eastAsia="Calibri" w:cs="font343"/>
      <w:kern w:val="1"/>
      <w:sz w:val="20"/>
      <w:szCs w:val="20"/>
    </w:rPr>
  </w:style>
  <w:style w:type="character" w:customStyle="1" w:styleId="49">
    <w:name w:val="Comment Subject Char"/>
    <w:basedOn w:val="48"/>
    <w:link w:val="10"/>
    <w:semiHidden/>
    <w:qFormat/>
    <w:uiPriority w:val="99"/>
    <w:rPr>
      <w:rFonts w:ascii="Calibri" w:hAnsi="Calibri" w:eastAsia="Calibri" w:cs="font343"/>
      <w:b/>
      <w:bCs/>
      <w:kern w:val="1"/>
      <w:sz w:val="20"/>
      <w:szCs w:val="20"/>
    </w:rPr>
  </w:style>
  <w:style w:type="character" w:customStyle="1" w:styleId="50">
    <w:name w:val="Tekst dymka Znak1"/>
    <w:semiHidden/>
    <w:qFormat/>
    <w:uiPriority w:val="99"/>
    <w:rPr>
      <w:rFonts w:ascii="Tahoma" w:hAnsi="Tahoma" w:eastAsia="Calibri" w:cs="Tahoma"/>
      <w:kern w:val="1"/>
      <w:sz w:val="16"/>
      <w:szCs w:val="16"/>
      <w:lang w:eastAsia="en-US"/>
    </w:rPr>
  </w:style>
  <w:style w:type="table" w:customStyle="1" w:styleId="51">
    <w:name w:val="Tabela - Siatka1"/>
    <w:basedOn w:val="22"/>
    <w:qFormat/>
    <w:uiPriority w:val="59"/>
    <w:pPr>
      <w:spacing w:after="0" w:line="240" w:lineRule="auto"/>
    </w:pPr>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2">
    <w:name w:val="List Paragraph2"/>
    <w:basedOn w:val="1"/>
    <w:qFormat/>
    <w:uiPriority w:val="34"/>
    <w:pPr>
      <w:ind w:left="720"/>
      <w:contextualSpacing/>
    </w:pPr>
  </w:style>
  <w:style w:type="paragraph" w:customStyle="1" w:styleId="53">
    <w:name w:val="TOC Heading2"/>
    <w:basedOn w:val="2"/>
    <w:next w:val="1"/>
    <w:unhideWhenUsed/>
    <w:qFormat/>
    <w:uiPriority w:val="39"/>
    <w:pPr>
      <w:spacing w:line="259" w:lineRule="auto"/>
      <w:outlineLvl w:val="9"/>
    </w:pPr>
    <w:rPr>
      <w:lang w:val="en-US" w:eastAsia="en-US"/>
    </w:rPr>
  </w:style>
  <w:style w:type="table" w:customStyle="1" w:styleId="54">
    <w:name w:val="Plain Table 41"/>
    <w:basedOn w:val="22"/>
    <w:qFormat/>
    <w:uiPriority w:val="44"/>
    <w:pPr>
      <w:spacing w:after="0" w:line="240" w:lineRule="auto"/>
    </w:pPr>
    <w:rPr>
      <w:rFonts w:asciiTheme="minorHAnsi" w:hAnsiTheme="minorHAnsi" w:eastAsiaTheme="minorHAnsi" w:cstheme="minorBidi"/>
      <w:sz w:val="22"/>
      <w:szCs w:val="22"/>
      <w:lang w:eastAsia="en-US"/>
    </w:rPr>
    <w:tblPr>
      <w:tblLayout w:type="fixed"/>
    </w:tblPr>
    <w:tblStylePr w:type="firstRow">
      <w:rPr>
        <w:b/>
        <w:bCs/>
      </w:rPr>
    </w:tblStylePr>
    <w:tblStylePr w:type="lastRow">
      <w:rPr>
        <w:b/>
        <w:bCs/>
      </w:r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55">
    <w:name w:val="Zawartość tabeli"/>
    <w:basedOn w:val="1"/>
    <w:next w:val="1"/>
    <w:qFormat/>
    <w:uiPriority w:val="0"/>
    <w:pPr>
      <w:suppressLineNumbers/>
    </w:pPr>
  </w:style>
  <w:style w:type="paragraph" w:customStyle="1" w:styleId="56">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emf"/><Relationship Id="rId22" Type="http://schemas.openxmlformats.org/officeDocument/2006/relationships/oleObject" Target="embeddings/oleObject7.bin"/><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oleObject" Target="embeddings/oleObject5.bin"/><Relationship Id="rId17" Type="http://schemas.openxmlformats.org/officeDocument/2006/relationships/image" Target="media/image10.emf"/><Relationship Id="rId16" Type="http://schemas.openxmlformats.org/officeDocument/2006/relationships/oleObject" Target="embeddings/oleObject4.bin"/><Relationship Id="rId15" Type="http://schemas.openxmlformats.org/officeDocument/2006/relationships/image" Target="media/image9.emf"/><Relationship Id="rId14" Type="http://schemas.openxmlformats.org/officeDocument/2006/relationships/oleObject" Target="embeddings/oleObject3.bin"/><Relationship Id="rId13" Type="http://schemas.openxmlformats.org/officeDocument/2006/relationships/image" Target="media/image8.emf"/><Relationship Id="rId12" Type="http://schemas.openxmlformats.org/officeDocument/2006/relationships/oleObject" Target="embeddings/oleObject2.bin"/><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0A3DF3-CF01-40DF-9C96-3952259032FF}">
  <ds:schemaRefs/>
</ds:datastoreItem>
</file>

<file path=docProps/app.xml><?xml version="1.0" encoding="utf-8"?>
<Properties xmlns="http://schemas.openxmlformats.org/officeDocument/2006/extended-properties" xmlns:vt="http://schemas.openxmlformats.org/officeDocument/2006/docPropsVTypes">
  <Template>Normal</Template>
  <Pages>35</Pages>
  <Words>4039</Words>
  <Characters>24235</Characters>
  <Lines>201</Lines>
  <Paragraphs>56</Paragraphs>
  <TotalTime>0</TotalTime>
  <ScaleCrop>false</ScaleCrop>
  <LinksUpToDate>false</LinksUpToDate>
  <CharactersWithSpaces>28218</CharactersWithSpaces>
  <Application>WPS Office_10.2.0.5871_F1E327BC-269C-435d-A152-05C5408002CA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2018-03-17T12:09:00Z</dcterms:created>
  <dc:creator>Stanisław Minksztym</dc:creator>
  <cp:lastModifiedBy>Tomek</cp:lastModifiedBy>
  <dcterms:modified xsi:type="dcterms:W3CDTF">2018-11-26T23:12:53Z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1045-10.2.0.5871</vt:lpwstr>
  </property>
</Properties>
</file>